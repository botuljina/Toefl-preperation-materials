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0840DAFB" w:rsidR="00A9204E" w:rsidRDefault="00997638" w:rsidP="00997638">
      <w:pPr>
        <w:pStyle w:val="Heading1"/>
        <w:rPr>
          <w:lang w:val="en-GB"/>
        </w:rPr>
      </w:pPr>
      <w:r>
        <w:rPr>
          <w:lang w:val="en-GB"/>
        </w:rPr>
        <w:t xml:space="preserve">TOEFL IBT Test </w:t>
      </w:r>
      <w:r w:rsidR="00781667">
        <w:rPr>
          <w:lang w:val="en-GB"/>
        </w:rPr>
        <w:t>2</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65C46580" w14:textId="77777777" w:rsidR="000C5B41" w:rsidRDefault="00997638" w:rsidP="00781667">
      <w:pPr>
        <w:rPr>
          <w:lang w:val="en-GB"/>
        </w:rPr>
      </w:pPr>
      <w:r>
        <w:rPr>
          <w:lang w:val="en-GB"/>
        </w:rPr>
        <w:tab/>
      </w:r>
      <w:r w:rsidR="00781667">
        <w:rPr>
          <w:lang w:val="en-GB"/>
        </w:rPr>
        <w:t>There are lot of things nowdays that give people personal enjoyment.</w:t>
      </w:r>
      <w:r w:rsidR="004462A6">
        <w:rPr>
          <w:lang w:val="en-GB"/>
        </w:rPr>
        <w:t xml:space="preserve"> Some people think that a lot of time is spent on personal enjoyment, while others think that a lot of time is spent doing things that you shoud do. I am of the opinion that we spend more time on things that we should do rather than spending time on personal enjoyment. I have a few reasons to support my opinions main of which are that we spend eight hours working in office, </w:t>
      </w:r>
      <w:r w:rsidR="001C4866">
        <w:rPr>
          <w:lang w:val="en-GB"/>
        </w:rPr>
        <w:t>we have three to four hours of doing home chores and we must spend at least one hour training, so my conclusion is that these are the reasons why we do more things that we should do.</w:t>
      </w:r>
    </w:p>
    <w:p w14:paraId="1B12729D" w14:textId="3186A586" w:rsidR="004462A6" w:rsidRDefault="000C5B41" w:rsidP="00781667">
      <w:pPr>
        <w:rPr>
          <w:lang w:val="en-GB"/>
        </w:rPr>
      </w:pPr>
      <w:r>
        <w:rPr>
          <w:lang w:val="en-GB"/>
        </w:rPr>
        <w:tab/>
        <w:t>To begin with spending time in office. Namely, a lot of people are doing their nine to five job</w:t>
      </w:r>
      <w:r w:rsidR="00491EE6">
        <w:rPr>
          <w:lang w:val="en-GB"/>
        </w:rPr>
        <w:t>s</w:t>
      </w:r>
      <w:r>
        <w:rPr>
          <w:lang w:val="en-GB"/>
        </w:rPr>
        <w:t>. For example, my parents work in companies from nine to five and they are both compl</w:t>
      </w:r>
      <w:r w:rsidR="00BA2B49">
        <w:rPr>
          <w:lang w:val="en-GB"/>
        </w:rPr>
        <w:t>a</w:t>
      </w:r>
      <w:r>
        <w:rPr>
          <w:lang w:val="en-GB"/>
        </w:rPr>
        <w:t xml:space="preserve">ining about </w:t>
      </w:r>
      <w:r w:rsidR="00491EE6">
        <w:rPr>
          <w:lang w:val="en-GB"/>
        </w:rPr>
        <w:t xml:space="preserve">not having time for </w:t>
      </w:r>
      <w:r>
        <w:rPr>
          <w:lang w:val="en-GB"/>
        </w:rPr>
        <w:t>personal enjoyment, because they have to send hundreds of emails and</w:t>
      </w:r>
      <w:r w:rsidR="00E46CB5">
        <w:rPr>
          <w:lang w:val="en-GB"/>
        </w:rPr>
        <w:t xml:space="preserve"> take </w:t>
      </w:r>
      <w:r>
        <w:rPr>
          <w:lang w:val="en-GB"/>
        </w:rPr>
        <w:t xml:space="preserve">phone </w:t>
      </w:r>
      <w:r w:rsidR="00E46CB5">
        <w:rPr>
          <w:lang w:val="en-GB"/>
        </w:rPr>
        <w:t>call</w:t>
      </w:r>
      <w:r>
        <w:rPr>
          <w:lang w:val="en-GB"/>
        </w:rPr>
        <w:t>s that are definetly things that they should do</w:t>
      </w:r>
      <w:r w:rsidR="00BA2B49">
        <w:rPr>
          <w:lang w:val="en-GB"/>
        </w:rPr>
        <w:t xml:space="preserve"> while they are working</w:t>
      </w:r>
      <w:r>
        <w:rPr>
          <w:lang w:val="en-GB"/>
        </w:rPr>
        <w:t>.</w:t>
      </w:r>
      <w:r w:rsidR="004462A6">
        <w:rPr>
          <w:lang w:val="en-GB"/>
        </w:rPr>
        <w:t xml:space="preserve"> </w:t>
      </w:r>
    </w:p>
    <w:p w14:paraId="519975A6" w14:textId="40DACAEA" w:rsidR="00E46CB5" w:rsidRDefault="00E46CB5" w:rsidP="00BA2B49">
      <w:pPr>
        <w:rPr>
          <w:lang w:val="en-GB"/>
        </w:rPr>
      </w:pPr>
      <w:r>
        <w:rPr>
          <w:lang w:val="en-GB"/>
        </w:rPr>
        <w:tab/>
        <w:t xml:space="preserve">Moreover, after coming from job, there are still lot of things to do around house. My family likes to organise home chores so everyone needs to do something, but even than, I spend couple of hours daily doing my chores. For instance, last week I got </w:t>
      </w:r>
      <w:r w:rsidR="00BA2B49">
        <w:rPr>
          <w:lang w:val="en-GB"/>
        </w:rPr>
        <w:t xml:space="preserve">to </w:t>
      </w:r>
      <w:r>
        <w:rPr>
          <w:lang w:val="en-GB"/>
        </w:rPr>
        <w:t>clean</w:t>
      </w:r>
      <w:r w:rsidR="00BA2B49">
        <w:rPr>
          <w:lang w:val="en-GB"/>
        </w:rPr>
        <w:t xml:space="preserve"> </w:t>
      </w:r>
      <w:r>
        <w:rPr>
          <w:lang w:val="en-GB"/>
        </w:rPr>
        <w:t>dishes every day</w:t>
      </w:r>
      <w:r w:rsidR="00491EE6">
        <w:rPr>
          <w:lang w:val="en-GB"/>
        </w:rPr>
        <w:t xml:space="preserve">. </w:t>
      </w:r>
      <w:r w:rsidR="00BA2B49">
        <w:rPr>
          <w:lang w:val="en-GB"/>
        </w:rPr>
        <w:t>Cleaning dishes was really tiring because we don’t own a dishing machine and I had to clean the dishes after every meal and that is not my personal enjoyment at all.</w:t>
      </w:r>
    </w:p>
    <w:p w14:paraId="68F65053" w14:textId="67E172E7" w:rsidR="00A036FB" w:rsidRDefault="00BA2B49" w:rsidP="00BA2B49">
      <w:pPr>
        <w:rPr>
          <w:lang w:val="en-GB"/>
        </w:rPr>
      </w:pPr>
      <w:r>
        <w:rPr>
          <w:lang w:val="en-GB"/>
        </w:rPr>
        <w:tab/>
      </w:r>
      <w:r w:rsidR="00A036FB">
        <w:rPr>
          <w:lang w:val="en-GB"/>
        </w:rPr>
        <w:t xml:space="preserve">Last but not least, training for one hour a day is something that you should do. A lot of people think that training could be something that is spending time on personal enjoyment, but I stand for that it is activity that you should do on daily basis. It keeps your body healthy, your mind more focused and </w:t>
      </w:r>
    </w:p>
    <w:p w14:paraId="4F01E415" w14:textId="3137C117" w:rsidR="00A036FB" w:rsidRDefault="00A036FB" w:rsidP="00BA2B49">
      <w:pPr>
        <w:rPr>
          <w:lang w:val="en-GB"/>
        </w:rPr>
      </w:pPr>
      <w:r>
        <w:rPr>
          <w:lang w:val="en-GB"/>
        </w:rPr>
        <w:t xml:space="preserve">you must </w:t>
      </w:r>
      <w:r w:rsidR="00491EE6">
        <w:rPr>
          <w:lang w:val="en-GB"/>
        </w:rPr>
        <w:t xml:space="preserve">spend time to </w:t>
      </w:r>
      <w:r>
        <w:rPr>
          <w:lang w:val="en-GB"/>
        </w:rPr>
        <w:t>prepare healthy meals to see the results</w:t>
      </w:r>
      <w:r w:rsidR="009914CA">
        <w:rPr>
          <w:lang w:val="en-GB"/>
        </w:rPr>
        <w:t xml:space="preserve">. </w:t>
      </w:r>
    </w:p>
    <w:p w14:paraId="43823CCF" w14:textId="7EA59D45" w:rsidR="009914CA" w:rsidRDefault="009914CA" w:rsidP="00BA2B49">
      <w:pPr>
        <w:rPr>
          <w:lang w:val="en-GB"/>
        </w:rPr>
      </w:pPr>
      <w:r>
        <w:rPr>
          <w:lang w:val="en-GB"/>
        </w:rPr>
        <w:tab/>
        <w:t xml:space="preserve">To put a long story short, I believe that after doing all the things mentioned in paragraphs, you </w:t>
      </w:r>
    </w:p>
    <w:p w14:paraId="328F57BA" w14:textId="6F95773B" w:rsidR="009914CA" w:rsidRDefault="009914CA" w:rsidP="00BA2B49">
      <w:pPr>
        <w:rPr>
          <w:lang w:val="en-GB"/>
        </w:rPr>
      </w:pPr>
      <w:r>
        <w:rPr>
          <w:lang w:val="en-GB"/>
        </w:rPr>
        <w:t>won’t have to much time left for personal enjoyment, so that are the reasons why I think we spend more times on things we should do.</w:t>
      </w:r>
    </w:p>
    <w:p w14:paraId="708A2250" w14:textId="017E78E9" w:rsidR="005479D7" w:rsidRPr="00997638" w:rsidRDefault="005479D7" w:rsidP="00997638">
      <w:pPr>
        <w:rPr>
          <w:lang w:val="en-GB"/>
        </w:rPr>
      </w:pPr>
      <w:r>
        <w:rPr>
          <w:lang w:val="en-GB"/>
        </w:rPr>
        <w:t xml:space="preserve"> </w:t>
      </w:r>
    </w:p>
    <w:sectPr w:rsidR="005479D7"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C4866"/>
    <w:rsid w:val="004462A6"/>
    <w:rsid w:val="00491EE6"/>
    <w:rsid w:val="005479D7"/>
    <w:rsid w:val="00645252"/>
    <w:rsid w:val="006D3D74"/>
    <w:rsid w:val="00715E89"/>
    <w:rsid w:val="007446D4"/>
    <w:rsid w:val="00781667"/>
    <w:rsid w:val="0083569A"/>
    <w:rsid w:val="009914CA"/>
    <w:rsid w:val="00997638"/>
    <w:rsid w:val="009D0EBC"/>
    <w:rsid w:val="00A036FB"/>
    <w:rsid w:val="00A72056"/>
    <w:rsid w:val="00A9204E"/>
    <w:rsid w:val="00AD17EB"/>
    <w:rsid w:val="00BA2B49"/>
    <w:rsid w:val="00E46CB5"/>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2022-01-14T17:23:00Z</cp:lastPrinted>
  <dcterms:created xsi:type="dcterms:W3CDTF">2022-01-19T15:51:00Z</dcterms:created>
  <dcterms:modified xsi:type="dcterms:W3CDTF">2022-01-19T15:51:00Z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