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0A88E1FE" w:rsidR="00A9204E" w:rsidRDefault="00997638" w:rsidP="00997638">
      <w:pPr>
        <w:pStyle w:val="Heading1"/>
        <w:rPr>
          <w:lang w:val="en-GB"/>
        </w:rPr>
      </w:pPr>
      <w:r>
        <w:rPr>
          <w:lang w:val="en-GB"/>
        </w:rPr>
        <w:t xml:space="preserve">TOEFL IBT Test </w:t>
      </w:r>
      <w:r w:rsidR="007F63AB">
        <w:rPr>
          <w:lang w:val="en-GB"/>
        </w:rPr>
        <w:t xml:space="preserve">5 </w:t>
      </w:r>
      <w:r w:rsidR="00924898">
        <w:rPr>
          <w:lang w:val="en-GB"/>
        </w:rPr>
        <w:t>najnovija</w:t>
      </w:r>
    </w:p>
    <w:p w14:paraId="5E877F41" w14:textId="3C79AA15" w:rsidR="00997638" w:rsidRDefault="00997638" w:rsidP="00997638">
      <w:pPr>
        <w:pStyle w:val="Heading1"/>
        <w:rPr>
          <w:lang w:val="en-GB"/>
        </w:rPr>
      </w:pPr>
      <w:r>
        <w:rPr>
          <w:lang w:val="en-GB"/>
        </w:rPr>
        <w:t>Milica grupa toefl</w:t>
      </w:r>
    </w:p>
    <w:p w14:paraId="227EB2C9" w14:textId="40528F49" w:rsidR="00997638" w:rsidRDefault="00997638" w:rsidP="00997638">
      <w:pPr>
        <w:rPr>
          <w:lang w:val="en-GB"/>
        </w:rPr>
      </w:pPr>
    </w:p>
    <w:p w14:paraId="78CA649C" w14:textId="40AB41E0" w:rsidR="00924898" w:rsidRDefault="00924898" w:rsidP="0060391D">
      <w:pPr>
        <w:ind w:firstLine="720"/>
        <w:rPr>
          <w:lang w:val="en-GB"/>
        </w:rPr>
      </w:pPr>
      <w:r>
        <w:rPr>
          <w:lang w:val="en-GB"/>
        </w:rPr>
        <w:t xml:space="preserve">It is well </w:t>
      </w:r>
      <w:proofErr w:type="gramStart"/>
      <w:r>
        <w:rPr>
          <w:lang w:val="en-GB"/>
        </w:rPr>
        <w:t>known  that</w:t>
      </w:r>
      <w:proofErr w:type="gramEnd"/>
      <w:r>
        <w:rPr>
          <w:lang w:val="en-GB"/>
        </w:rPr>
        <w:t xml:space="preserve"> we have special feeling and connection with our family. Some people believe</w:t>
      </w:r>
      <w:r w:rsidR="0060391D">
        <w:rPr>
          <w:lang w:val="en-GB"/>
        </w:rPr>
        <w:t xml:space="preserve"> </w:t>
      </w:r>
      <w:r>
        <w:rPr>
          <w:lang w:val="en-GB"/>
        </w:rPr>
        <w:t xml:space="preserve">that the extended family is less important now than it was in the past, while others think that the extended family is equaly important now as it was in the past. I am of the opinion that it is less important now than it was in the past and I have few reasons to support my opinion main of which are that we spend less time with the extended family now that people spent in the past, a lot of cousins, aunt and uncles do not live in the </w:t>
      </w:r>
      <w:r w:rsidR="0051105C">
        <w:rPr>
          <w:lang w:val="en-GB"/>
        </w:rPr>
        <w:t>s</w:t>
      </w:r>
      <w:r>
        <w:rPr>
          <w:lang w:val="en-GB"/>
        </w:rPr>
        <w:t xml:space="preserve">ame city </w:t>
      </w:r>
      <w:r w:rsidR="0060391D">
        <w:rPr>
          <w:lang w:val="en-GB"/>
        </w:rPr>
        <w:t>and the extended family became too big to stay in contact with every member of that family.</w:t>
      </w:r>
    </w:p>
    <w:p w14:paraId="1CF32098" w14:textId="7B5AA849" w:rsidR="0060391D" w:rsidRDefault="0060391D" w:rsidP="00997638">
      <w:pPr>
        <w:rPr>
          <w:lang w:val="en-GB"/>
        </w:rPr>
      </w:pPr>
      <w:r>
        <w:rPr>
          <w:lang w:val="en-GB"/>
        </w:rPr>
        <w:tab/>
        <w:t>To begin with spending less time with the extended family. I think that generally people have less free time to spend with their extended. For instance, my friend</w:t>
      </w:r>
      <w:r w:rsidR="0051105C">
        <w:rPr>
          <w:lang w:val="en-GB"/>
        </w:rPr>
        <w:t>’s</w:t>
      </w:r>
      <w:r>
        <w:rPr>
          <w:lang w:val="en-GB"/>
        </w:rPr>
        <w:t xml:space="preserve"> aunt and uncle work as tourist guides on the different tours around the world. They are working as tourst guides for thi</w:t>
      </w:r>
      <w:r w:rsidR="0051105C">
        <w:rPr>
          <w:lang w:val="en-GB"/>
        </w:rPr>
        <w:t>r</w:t>
      </w:r>
      <w:r>
        <w:rPr>
          <w:lang w:val="en-GB"/>
        </w:rPr>
        <w:t xml:space="preserve">teen </w:t>
      </w:r>
      <w:r w:rsidR="0051105C">
        <w:rPr>
          <w:lang w:val="en-GB"/>
        </w:rPr>
        <w:t xml:space="preserve">years and he did not get even chance to meet them, because they spend only one or two days a month in their home land. </w:t>
      </w:r>
    </w:p>
    <w:p w14:paraId="5E1B8980" w14:textId="594F5F5B" w:rsidR="0051105C" w:rsidRDefault="0051105C" w:rsidP="00997638">
      <w:pPr>
        <w:rPr>
          <w:lang w:val="en-GB"/>
        </w:rPr>
      </w:pPr>
      <w:r>
        <w:rPr>
          <w:lang w:val="en-GB"/>
        </w:rPr>
        <w:tab/>
        <w:t xml:space="preserve">Moreover, </w:t>
      </w:r>
      <w:r>
        <w:rPr>
          <w:lang w:val="en-GB"/>
        </w:rPr>
        <w:t xml:space="preserve">a lot of cousins, aunt and uncles do not live in the </w:t>
      </w:r>
      <w:r>
        <w:rPr>
          <w:lang w:val="en-GB"/>
        </w:rPr>
        <w:t>s</w:t>
      </w:r>
      <w:r>
        <w:rPr>
          <w:lang w:val="en-GB"/>
        </w:rPr>
        <w:t>ame city</w:t>
      </w:r>
      <w:r>
        <w:rPr>
          <w:lang w:val="en-GB"/>
        </w:rPr>
        <w:t xml:space="preserve">. For example, my uncle was living abroad before I was even born. He did not </w:t>
      </w:r>
      <w:proofErr w:type="gramStart"/>
      <w:r>
        <w:rPr>
          <w:lang w:val="en-GB"/>
        </w:rPr>
        <w:t>came</w:t>
      </w:r>
      <w:proofErr w:type="gramEnd"/>
      <w:r>
        <w:rPr>
          <w:lang w:val="en-GB"/>
        </w:rPr>
        <w:t xml:space="preserve"> to his home land for seven years. </w:t>
      </w:r>
      <w:r w:rsidR="003533FE">
        <w:rPr>
          <w:lang w:val="en-GB"/>
        </w:rPr>
        <w:t xml:space="preserve">After the last time I met him, he got back to his country where he was living and quit his job. He told us that he will be having financial problems so since than he did not come once to meet us. </w:t>
      </w:r>
      <w:r w:rsidR="00054792">
        <w:rPr>
          <w:lang w:val="en-GB"/>
        </w:rPr>
        <w:t>In the past, I think that families were not that seperated, they all lived in their home land.</w:t>
      </w:r>
    </w:p>
    <w:p w14:paraId="6EF0CCEC" w14:textId="05081B6D" w:rsidR="003533FE" w:rsidRDefault="003533FE" w:rsidP="00997638">
      <w:pPr>
        <w:rPr>
          <w:lang w:val="en-GB"/>
        </w:rPr>
      </w:pPr>
      <w:r>
        <w:rPr>
          <w:lang w:val="en-GB"/>
        </w:rPr>
        <w:tab/>
        <w:t>Last but not least,</w:t>
      </w:r>
      <w:r w:rsidRPr="003533FE">
        <w:rPr>
          <w:lang w:val="en-GB"/>
        </w:rPr>
        <w:t xml:space="preserve"> </w:t>
      </w:r>
      <w:r>
        <w:rPr>
          <w:lang w:val="en-GB"/>
        </w:rPr>
        <w:t>the extended family became too big to stay in contac</w:t>
      </w:r>
      <w:r>
        <w:rPr>
          <w:lang w:val="en-GB"/>
        </w:rPr>
        <w:t>t with everyone. My extended family doubled in a short period</w:t>
      </w:r>
      <w:r w:rsidR="00054792">
        <w:rPr>
          <w:lang w:val="en-GB"/>
        </w:rPr>
        <w:t xml:space="preserve"> of time</w:t>
      </w:r>
      <w:r>
        <w:rPr>
          <w:lang w:val="en-GB"/>
        </w:rPr>
        <w:t>. I can not even follow who are my siblings at all. I keep in touch with ones that are living in our home land.</w:t>
      </w:r>
    </w:p>
    <w:p w14:paraId="57AD7069" w14:textId="7BB62DD9" w:rsidR="003533FE" w:rsidRDefault="003533FE" w:rsidP="00997638">
      <w:pPr>
        <w:rPr>
          <w:lang w:val="en-GB"/>
        </w:rPr>
      </w:pPr>
      <w:r>
        <w:rPr>
          <w:lang w:val="en-GB"/>
        </w:rPr>
        <w:tab/>
        <w:t xml:space="preserve">To put a long story short, I think that </w:t>
      </w:r>
      <w:r>
        <w:rPr>
          <w:lang w:val="en-GB"/>
        </w:rPr>
        <w:t>the extended family is less important now than it was in the past</w:t>
      </w:r>
      <w:r>
        <w:rPr>
          <w:lang w:val="en-GB"/>
        </w:rPr>
        <w:t xml:space="preserve"> and that is not the good thing because family is the most important </w:t>
      </w:r>
      <w:r w:rsidR="00054792">
        <w:rPr>
          <w:lang w:val="en-GB"/>
        </w:rPr>
        <w:t xml:space="preserve">and we should all care about our extended family. </w:t>
      </w:r>
    </w:p>
    <w:p w14:paraId="26E4C4FD" w14:textId="3165EEAF" w:rsidR="00054792" w:rsidRDefault="00054792" w:rsidP="00997638">
      <w:pPr>
        <w:rPr>
          <w:lang w:val="en-GB"/>
        </w:rPr>
      </w:pPr>
    </w:p>
    <w:p w14:paraId="2E828212" w14:textId="09917BD8" w:rsidR="00054792" w:rsidRDefault="00054792" w:rsidP="00997638">
      <w:pPr>
        <w:rPr>
          <w:lang w:val="en-GB"/>
        </w:rPr>
      </w:pPr>
      <w:r>
        <w:rPr>
          <w:lang w:val="en-GB"/>
        </w:rPr>
        <w:t xml:space="preserve">22 min </w:t>
      </w:r>
      <w:r w:rsidR="00457C97">
        <w:rPr>
          <w:lang w:val="en-GB"/>
        </w:rPr>
        <w:t xml:space="preserve">400 </w:t>
      </w:r>
      <w:r>
        <w:rPr>
          <w:lang w:val="en-GB"/>
        </w:rPr>
        <w:t>reci</w:t>
      </w:r>
    </w:p>
    <w:p w14:paraId="64EB83C8" w14:textId="3A2B720A" w:rsidR="0051105C" w:rsidRDefault="0051105C" w:rsidP="00997638">
      <w:pPr>
        <w:rPr>
          <w:lang w:val="en-GB"/>
        </w:rPr>
      </w:pPr>
      <w:r>
        <w:rPr>
          <w:lang w:val="en-GB"/>
        </w:rPr>
        <w:tab/>
      </w:r>
    </w:p>
    <w:p w14:paraId="40649130" w14:textId="427A61A1" w:rsidR="00766491" w:rsidRPr="00997638" w:rsidRDefault="00766491" w:rsidP="00DB097A">
      <w:pPr>
        <w:rPr>
          <w:lang w:val="en-GB"/>
        </w:rPr>
      </w:pPr>
    </w:p>
    <w:sectPr w:rsidR="00766491"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54792"/>
    <w:rsid w:val="00065C55"/>
    <w:rsid w:val="000C5B41"/>
    <w:rsid w:val="00105AB0"/>
    <w:rsid w:val="001C4866"/>
    <w:rsid w:val="00212EB3"/>
    <w:rsid w:val="002E774E"/>
    <w:rsid w:val="003126AE"/>
    <w:rsid w:val="003533FE"/>
    <w:rsid w:val="00416EED"/>
    <w:rsid w:val="004462A6"/>
    <w:rsid w:val="00457C97"/>
    <w:rsid w:val="00491EE6"/>
    <w:rsid w:val="004921FF"/>
    <w:rsid w:val="004E2F22"/>
    <w:rsid w:val="0051105C"/>
    <w:rsid w:val="00532B35"/>
    <w:rsid w:val="00543F64"/>
    <w:rsid w:val="005479D7"/>
    <w:rsid w:val="005A4FAB"/>
    <w:rsid w:val="005E2A01"/>
    <w:rsid w:val="0060101C"/>
    <w:rsid w:val="0060391D"/>
    <w:rsid w:val="0064014C"/>
    <w:rsid w:val="00645252"/>
    <w:rsid w:val="006D3D74"/>
    <w:rsid w:val="00715E89"/>
    <w:rsid w:val="007446D4"/>
    <w:rsid w:val="00766491"/>
    <w:rsid w:val="00781667"/>
    <w:rsid w:val="007F63AB"/>
    <w:rsid w:val="0083569A"/>
    <w:rsid w:val="00924898"/>
    <w:rsid w:val="009914CA"/>
    <w:rsid w:val="00997638"/>
    <w:rsid w:val="009B3A88"/>
    <w:rsid w:val="009D0EBC"/>
    <w:rsid w:val="00A036FB"/>
    <w:rsid w:val="00A052E4"/>
    <w:rsid w:val="00A47B03"/>
    <w:rsid w:val="00A72056"/>
    <w:rsid w:val="00A76F68"/>
    <w:rsid w:val="00A9204E"/>
    <w:rsid w:val="00AB76BB"/>
    <w:rsid w:val="00AC7677"/>
    <w:rsid w:val="00AD17EB"/>
    <w:rsid w:val="00B045AA"/>
    <w:rsid w:val="00BA2B49"/>
    <w:rsid w:val="00BF39C4"/>
    <w:rsid w:val="00C94069"/>
    <w:rsid w:val="00CB3E05"/>
    <w:rsid w:val="00DB097A"/>
    <w:rsid w:val="00E46CB5"/>
    <w:rsid w:val="00E54910"/>
    <w:rsid w:val="00F25503"/>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1</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2022-02-07T11:50:00Z</cp:lastPrinted>
  <dcterms:created xsi:type="dcterms:W3CDTF">2022-03-10T10:36:00Z</dcterms:created>
  <dcterms:modified xsi:type="dcterms:W3CDTF">2022-03-10T10:36:00Z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