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C2CC" w14:textId="0395A9E6" w:rsidR="00A9204E" w:rsidRDefault="00997638" w:rsidP="00997638">
      <w:pPr>
        <w:pStyle w:val="Heading1"/>
        <w:rPr>
          <w:lang w:val="en-GB"/>
        </w:rPr>
      </w:pPr>
      <w:r>
        <w:rPr>
          <w:lang w:val="en-GB"/>
        </w:rPr>
        <w:t xml:space="preserve">TOEFL IBT Test </w:t>
      </w:r>
      <w:r w:rsidR="00543F64">
        <w:rPr>
          <w:lang w:val="en-GB"/>
        </w:rPr>
        <w:t>3</w:t>
      </w:r>
    </w:p>
    <w:p w14:paraId="5E877F41" w14:textId="3C79AA15" w:rsidR="00997638" w:rsidRDefault="00997638" w:rsidP="00997638">
      <w:pPr>
        <w:pStyle w:val="Heading1"/>
        <w:rPr>
          <w:lang w:val="en-GB"/>
        </w:rPr>
      </w:pPr>
      <w:r>
        <w:rPr>
          <w:lang w:val="en-GB"/>
        </w:rPr>
        <w:t>Milica grupa toefl</w:t>
      </w:r>
    </w:p>
    <w:p w14:paraId="227EB2C9" w14:textId="719D839C" w:rsidR="00997638" w:rsidRDefault="00997638" w:rsidP="00997638">
      <w:pPr>
        <w:rPr>
          <w:lang w:val="en-GB"/>
        </w:rPr>
      </w:pPr>
    </w:p>
    <w:p w14:paraId="3BF7D3D1" w14:textId="7DA96237" w:rsidR="002E774E" w:rsidRDefault="00543F64" w:rsidP="00997638">
      <w:pPr>
        <w:rPr>
          <w:lang w:val="en-GB"/>
        </w:rPr>
      </w:pPr>
      <w:r>
        <w:rPr>
          <w:lang w:val="en-GB"/>
        </w:rPr>
        <w:tab/>
        <w:t xml:space="preserve">It is well known that new technology has </w:t>
      </w:r>
      <w:r w:rsidR="002E774E">
        <w:rPr>
          <w:lang w:val="en-GB"/>
        </w:rPr>
        <w:t>made a life today different than life in the past</w:t>
      </w:r>
      <w:r>
        <w:rPr>
          <w:lang w:val="en-GB"/>
        </w:rPr>
        <w:t xml:space="preserve">. Some people think that life today </w:t>
      </w:r>
      <w:r w:rsidR="002E774E">
        <w:rPr>
          <w:lang w:val="en-GB"/>
        </w:rPr>
        <w:t>is easier and more comfortable than it was when our grandparents were children while others think that life today is harder than life in the past. I am of the opinion that life today</w:t>
      </w:r>
      <w:r w:rsidR="00A76F68">
        <w:rPr>
          <w:lang w:val="en-GB"/>
        </w:rPr>
        <w:t xml:space="preserve"> as a child</w:t>
      </w:r>
      <w:r w:rsidR="002E774E">
        <w:rPr>
          <w:lang w:val="en-GB"/>
        </w:rPr>
        <w:t xml:space="preserve"> is more comfortable </w:t>
      </w:r>
      <w:proofErr w:type="gramStart"/>
      <w:r w:rsidR="002E774E">
        <w:rPr>
          <w:lang w:val="en-GB"/>
        </w:rPr>
        <w:t>then</w:t>
      </w:r>
      <w:proofErr w:type="gramEnd"/>
      <w:r w:rsidR="002E774E">
        <w:rPr>
          <w:lang w:val="en-GB"/>
        </w:rPr>
        <w:t xml:space="preserve"> it was in the past and I have a few reasons to support my opinion</w:t>
      </w:r>
      <w:r w:rsidR="00A76F68">
        <w:rPr>
          <w:lang w:val="en-GB"/>
        </w:rPr>
        <w:t xml:space="preserve"> </w:t>
      </w:r>
      <w:r w:rsidR="002E774E">
        <w:rPr>
          <w:lang w:val="en-GB"/>
        </w:rPr>
        <w:t xml:space="preserve">main of which are it is easier to communicate with </w:t>
      </w:r>
      <w:r w:rsidR="00AB76BB">
        <w:rPr>
          <w:lang w:val="en-GB"/>
        </w:rPr>
        <w:t>other</w:t>
      </w:r>
      <w:r w:rsidR="00A76F68">
        <w:rPr>
          <w:lang w:val="en-GB"/>
        </w:rPr>
        <w:t>s</w:t>
      </w:r>
      <w:r w:rsidR="002E774E">
        <w:rPr>
          <w:lang w:val="en-GB"/>
        </w:rPr>
        <w:t>, there are more machines</w:t>
      </w:r>
      <w:r w:rsidR="005E2A01">
        <w:rPr>
          <w:lang w:val="en-GB"/>
        </w:rPr>
        <w:t xml:space="preserve"> </w:t>
      </w:r>
      <w:r w:rsidR="002E774E">
        <w:rPr>
          <w:lang w:val="en-GB"/>
        </w:rPr>
        <w:t xml:space="preserve">invented that can </w:t>
      </w:r>
      <w:r w:rsidR="00BF39C4">
        <w:rPr>
          <w:lang w:val="en-GB"/>
        </w:rPr>
        <w:t xml:space="preserve">save our time and </w:t>
      </w:r>
      <w:r w:rsidR="00AB76BB">
        <w:rPr>
          <w:lang w:val="en-GB"/>
        </w:rPr>
        <w:t>more organised public transportation will definetly have impact on more comfortable life now than in the past.</w:t>
      </w:r>
    </w:p>
    <w:p w14:paraId="1CB0BA03" w14:textId="3B991759" w:rsidR="00BF39C4" w:rsidRDefault="00BF39C4" w:rsidP="00997638">
      <w:pPr>
        <w:rPr>
          <w:lang w:val="en-GB"/>
        </w:rPr>
      </w:pPr>
      <w:r>
        <w:rPr>
          <w:lang w:val="en-GB"/>
        </w:rPr>
        <w:tab/>
        <w:t xml:space="preserve">To begin with easier communication that I mentioned. People in the past did not have mobile phones or internet. I am of the opinion that they could not exchange informations that easily without those two important ways of communication. For example, my grandmother told me a story about going to a first trip alone without parents. She was </w:t>
      </w:r>
      <w:r w:rsidR="005E2A01">
        <w:rPr>
          <w:lang w:val="en-GB"/>
        </w:rPr>
        <w:t xml:space="preserve">a </w:t>
      </w:r>
      <w:proofErr w:type="gramStart"/>
      <w:r w:rsidR="00AB76BB">
        <w:rPr>
          <w:lang w:val="en-GB"/>
        </w:rPr>
        <w:t>ten year old</w:t>
      </w:r>
      <w:proofErr w:type="gramEnd"/>
      <w:r w:rsidR="00AB76BB">
        <w:rPr>
          <w:lang w:val="en-GB"/>
        </w:rPr>
        <w:t xml:space="preserve"> child that went on first excursion with teacher</w:t>
      </w:r>
      <w:r>
        <w:rPr>
          <w:lang w:val="en-GB"/>
        </w:rPr>
        <w:t xml:space="preserve"> and she could only send letters to her </w:t>
      </w:r>
      <w:r w:rsidR="00DB097A">
        <w:rPr>
          <w:lang w:val="en-GB"/>
        </w:rPr>
        <w:t>parents. She came back to her hometown and realized all letters did not arrive to her parents</w:t>
      </w:r>
      <w:r w:rsidR="00A76F68">
        <w:rPr>
          <w:lang w:val="en-GB"/>
        </w:rPr>
        <w:t xml:space="preserve"> and that made her really upset</w:t>
      </w:r>
      <w:r w:rsidR="00DB097A">
        <w:rPr>
          <w:lang w:val="en-GB"/>
        </w:rPr>
        <w:t xml:space="preserve">. The postman brought letters one weak later. With that example I see why </w:t>
      </w:r>
      <w:r w:rsidR="00A76F68">
        <w:rPr>
          <w:lang w:val="en-GB"/>
        </w:rPr>
        <w:t>children</w:t>
      </w:r>
      <w:r w:rsidR="00DB097A">
        <w:rPr>
          <w:lang w:val="en-GB"/>
        </w:rPr>
        <w:t xml:space="preserve"> could not get in touch whenever they wanted</w:t>
      </w:r>
      <w:r w:rsidR="00A76F68">
        <w:rPr>
          <w:lang w:val="en-GB"/>
        </w:rPr>
        <w:t xml:space="preserve"> with their parents</w:t>
      </w:r>
      <w:r w:rsidR="00DB097A">
        <w:rPr>
          <w:lang w:val="en-GB"/>
        </w:rPr>
        <w:t>.</w:t>
      </w:r>
    </w:p>
    <w:p w14:paraId="471D054C" w14:textId="7B21938F" w:rsidR="00DB097A" w:rsidRDefault="00DB097A" w:rsidP="00DB097A">
      <w:pPr>
        <w:rPr>
          <w:lang w:val="en-GB"/>
        </w:rPr>
      </w:pPr>
      <w:r>
        <w:rPr>
          <w:lang w:val="en-GB"/>
        </w:rPr>
        <w:tab/>
        <w:t xml:space="preserve">Moreover, there </w:t>
      </w:r>
      <w:r>
        <w:rPr>
          <w:lang w:val="en-GB"/>
        </w:rPr>
        <w:t>are more machines invented that can save our time</w:t>
      </w:r>
      <w:r>
        <w:rPr>
          <w:lang w:val="en-GB"/>
        </w:rPr>
        <w:t>. For instance,</w:t>
      </w:r>
      <w:r w:rsidR="00AB76BB">
        <w:rPr>
          <w:lang w:val="en-GB"/>
        </w:rPr>
        <w:t xml:space="preserve"> every day</w:t>
      </w:r>
      <w:r w:rsidR="00C94069">
        <w:rPr>
          <w:lang w:val="en-GB"/>
        </w:rPr>
        <w:t xml:space="preserve"> when I came</w:t>
      </w:r>
      <w:r>
        <w:rPr>
          <w:lang w:val="en-GB"/>
        </w:rPr>
        <w:t xml:space="preserve"> from </w:t>
      </w:r>
      <w:r w:rsidR="00AB76BB">
        <w:rPr>
          <w:lang w:val="en-GB"/>
        </w:rPr>
        <w:t>schoo</w:t>
      </w:r>
      <w:r w:rsidR="00C94069">
        <w:rPr>
          <w:lang w:val="en-GB"/>
        </w:rPr>
        <w:t>I</w:t>
      </w:r>
      <w:r w:rsidR="00AB76BB">
        <w:rPr>
          <w:lang w:val="en-GB"/>
        </w:rPr>
        <w:t xml:space="preserve"> I</w:t>
      </w:r>
      <w:r w:rsidR="00C94069">
        <w:rPr>
          <w:lang w:val="en-GB"/>
        </w:rPr>
        <w:t xml:space="preserve"> had to do</w:t>
      </w:r>
      <w:r>
        <w:rPr>
          <w:lang w:val="en-GB"/>
        </w:rPr>
        <w:t xml:space="preserve"> some chores</w:t>
      </w:r>
      <w:r w:rsidR="00C94069">
        <w:rPr>
          <w:lang w:val="en-GB"/>
        </w:rPr>
        <w:t xml:space="preserve"> </w:t>
      </w:r>
      <w:r>
        <w:rPr>
          <w:lang w:val="en-GB"/>
        </w:rPr>
        <w:t>around the house. I ha</w:t>
      </w:r>
      <w:r w:rsidR="00C94069">
        <w:rPr>
          <w:lang w:val="en-GB"/>
        </w:rPr>
        <w:t>d</w:t>
      </w:r>
      <w:r>
        <w:rPr>
          <w:lang w:val="en-GB"/>
        </w:rPr>
        <w:t xml:space="preserve"> to </w:t>
      </w:r>
      <w:r w:rsidR="00E54910">
        <w:rPr>
          <w:lang w:val="en-GB"/>
        </w:rPr>
        <w:t>vacuum the house</w:t>
      </w:r>
      <w:r>
        <w:rPr>
          <w:lang w:val="en-GB"/>
        </w:rPr>
        <w:t xml:space="preserve">, </w:t>
      </w:r>
      <w:r w:rsidR="00C94069">
        <w:rPr>
          <w:lang w:val="en-GB"/>
        </w:rPr>
        <w:t xml:space="preserve">clean </w:t>
      </w:r>
      <w:r w:rsidR="00E54910">
        <w:rPr>
          <w:lang w:val="en-GB"/>
        </w:rPr>
        <w:t xml:space="preserve">the </w:t>
      </w:r>
      <w:r w:rsidR="00C94069">
        <w:rPr>
          <w:lang w:val="en-GB"/>
        </w:rPr>
        <w:t>dishes and do my homework. Imagine how it would be less comfortable to clean the dishes without dishwasher</w:t>
      </w:r>
      <w:r w:rsidR="00E54910">
        <w:rPr>
          <w:lang w:val="en-GB"/>
        </w:rPr>
        <w:t xml:space="preserve"> and vacuum the house without vacuum cleaner.</w:t>
      </w:r>
    </w:p>
    <w:p w14:paraId="3AE2817F" w14:textId="0482F715" w:rsidR="005E2A01" w:rsidRDefault="005E2A01" w:rsidP="00DB097A">
      <w:pPr>
        <w:rPr>
          <w:lang w:val="en-GB"/>
        </w:rPr>
      </w:pPr>
      <w:r>
        <w:rPr>
          <w:lang w:val="en-GB"/>
        </w:rPr>
        <w:tab/>
        <w:t xml:space="preserve">Last but not least, I wrote that </w:t>
      </w:r>
      <w:r w:rsidR="00E54910">
        <w:rPr>
          <w:lang w:val="en-GB"/>
        </w:rPr>
        <w:t xml:space="preserve">more organised public transportation </w:t>
      </w:r>
      <w:r>
        <w:rPr>
          <w:lang w:val="en-GB"/>
        </w:rPr>
        <w:t>make</w:t>
      </w:r>
      <w:r w:rsidR="00A76F68">
        <w:rPr>
          <w:lang w:val="en-GB"/>
        </w:rPr>
        <w:t>s</w:t>
      </w:r>
      <w:r>
        <w:rPr>
          <w:lang w:val="en-GB"/>
        </w:rPr>
        <w:t xml:space="preserve"> our lifes more comfortable. For example, my grandparents </w:t>
      </w:r>
      <w:r w:rsidR="00E54910">
        <w:rPr>
          <w:lang w:val="en-GB"/>
        </w:rPr>
        <w:t>walked to school every day</w:t>
      </w:r>
      <w:r>
        <w:rPr>
          <w:lang w:val="en-GB"/>
        </w:rPr>
        <w:t xml:space="preserve">. </w:t>
      </w:r>
      <w:r w:rsidR="00E54910">
        <w:rPr>
          <w:lang w:val="en-GB"/>
        </w:rPr>
        <w:t>We all know the stories of them walking to school when outside was raining or snowing. It sound</w:t>
      </w:r>
      <w:r w:rsidR="00A47B03">
        <w:rPr>
          <w:lang w:val="en-GB"/>
        </w:rPr>
        <w:t>s</w:t>
      </w:r>
      <w:r w:rsidR="00E54910">
        <w:rPr>
          <w:lang w:val="en-GB"/>
        </w:rPr>
        <w:t xml:space="preserve"> terrible to walk to school with weather conditions like that.</w:t>
      </w:r>
      <w:r w:rsidR="00A47B03">
        <w:rPr>
          <w:lang w:val="en-GB"/>
        </w:rPr>
        <w:t xml:space="preserve"> Nowadays, we have school transportation that picks </w:t>
      </w:r>
      <w:r w:rsidR="00A76F68">
        <w:rPr>
          <w:lang w:val="en-GB"/>
        </w:rPr>
        <w:t xml:space="preserve">us </w:t>
      </w:r>
      <w:r w:rsidR="00A47B03">
        <w:rPr>
          <w:lang w:val="en-GB"/>
        </w:rPr>
        <w:t>up everyday in front of our home and takes us directly to school</w:t>
      </w:r>
      <w:r w:rsidR="00A76F68">
        <w:rPr>
          <w:lang w:val="en-GB"/>
        </w:rPr>
        <w:t xml:space="preserve"> and that is definetly more comfortable than walking to school.</w:t>
      </w:r>
    </w:p>
    <w:p w14:paraId="4A47C28E" w14:textId="12345D70" w:rsidR="0064014C" w:rsidRPr="00997638" w:rsidRDefault="0064014C" w:rsidP="00DB097A">
      <w:pPr>
        <w:rPr>
          <w:lang w:val="en-GB"/>
        </w:rPr>
      </w:pPr>
      <w:r>
        <w:rPr>
          <w:lang w:val="en-GB"/>
        </w:rPr>
        <w:tab/>
        <w:t xml:space="preserve">To put a long story short, with constant rising of new technologies, I think that </w:t>
      </w:r>
      <w:r w:rsidR="00A47B03">
        <w:rPr>
          <w:lang w:val="en-GB"/>
        </w:rPr>
        <w:t>children</w:t>
      </w:r>
      <w:r>
        <w:rPr>
          <w:lang w:val="en-GB"/>
        </w:rPr>
        <w:t xml:space="preserve"> will </w:t>
      </w:r>
      <w:r w:rsidR="00A47B03">
        <w:rPr>
          <w:lang w:val="en-GB"/>
        </w:rPr>
        <w:t>communicate</w:t>
      </w:r>
      <w:r>
        <w:rPr>
          <w:lang w:val="en-GB"/>
        </w:rPr>
        <w:t xml:space="preserve"> </w:t>
      </w:r>
      <w:r w:rsidR="00A47B03">
        <w:rPr>
          <w:lang w:val="en-GB"/>
        </w:rPr>
        <w:t xml:space="preserve">with other friends easier </w:t>
      </w:r>
      <w:r>
        <w:rPr>
          <w:lang w:val="en-GB"/>
        </w:rPr>
        <w:t xml:space="preserve">than in the past. With </w:t>
      </w:r>
      <w:r w:rsidR="00A47B03">
        <w:rPr>
          <w:lang w:val="en-GB"/>
        </w:rPr>
        <w:t>all new machines</w:t>
      </w:r>
      <w:r w:rsidR="00A76F68">
        <w:rPr>
          <w:lang w:val="en-GB"/>
        </w:rPr>
        <w:t>,</w:t>
      </w:r>
      <w:r w:rsidR="00A47B03">
        <w:rPr>
          <w:lang w:val="en-GB"/>
        </w:rPr>
        <w:t xml:space="preserve"> even chores around the house </w:t>
      </w:r>
      <w:r w:rsidR="00A76F68">
        <w:rPr>
          <w:lang w:val="en-GB"/>
        </w:rPr>
        <w:t>are</w:t>
      </w:r>
      <w:r w:rsidR="00A47B03">
        <w:rPr>
          <w:lang w:val="en-GB"/>
        </w:rPr>
        <w:t xml:space="preserve"> not time wasting. </w:t>
      </w:r>
      <w:proofErr w:type="gramStart"/>
      <w:r w:rsidR="00A47B03">
        <w:rPr>
          <w:lang w:val="en-GB"/>
        </w:rPr>
        <w:t>So</w:t>
      </w:r>
      <w:proofErr w:type="gramEnd"/>
      <w:r w:rsidR="00A47B03">
        <w:rPr>
          <w:lang w:val="en-GB"/>
        </w:rPr>
        <w:t xml:space="preserve"> my conclusion is that my life as a child was easier and more comfortable than my grandparents.</w:t>
      </w:r>
    </w:p>
    <w:sectPr w:rsidR="0064014C" w:rsidRPr="0099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8"/>
    <w:rsid w:val="00065C55"/>
    <w:rsid w:val="000C5B41"/>
    <w:rsid w:val="001C4866"/>
    <w:rsid w:val="002E774E"/>
    <w:rsid w:val="004462A6"/>
    <w:rsid w:val="00491EE6"/>
    <w:rsid w:val="00543F64"/>
    <w:rsid w:val="005479D7"/>
    <w:rsid w:val="005E2A01"/>
    <w:rsid w:val="0064014C"/>
    <w:rsid w:val="00645252"/>
    <w:rsid w:val="006D3D74"/>
    <w:rsid w:val="00715E89"/>
    <w:rsid w:val="007446D4"/>
    <w:rsid w:val="00781667"/>
    <w:rsid w:val="0083569A"/>
    <w:rsid w:val="009914CA"/>
    <w:rsid w:val="00997638"/>
    <w:rsid w:val="009D0EBC"/>
    <w:rsid w:val="00A036FB"/>
    <w:rsid w:val="00A47B03"/>
    <w:rsid w:val="00A72056"/>
    <w:rsid w:val="00A76F68"/>
    <w:rsid w:val="00A9204E"/>
    <w:rsid w:val="00AB76BB"/>
    <w:rsid w:val="00AD17EB"/>
    <w:rsid w:val="00BA2B49"/>
    <w:rsid w:val="00BF39C4"/>
    <w:rsid w:val="00C94069"/>
    <w:rsid w:val="00DB097A"/>
    <w:rsid w:val="00E46CB5"/>
    <w:rsid w:val="00E54910"/>
    <w:rsid w:val="00F9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52F9"/>
  <w15:chartTrackingRefBased/>
  <w15:docId w15:val="{D648F43C-6AFA-4403-B7C9-10D92EC7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97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simo\AppData\Local\Microsoft\Office\16.0\DTS\en-US%7bCE5270BC-20BF-4A81-9EC1-6C362C2E4273%7d\%7b18A52738-4CC3-497C-B397-437D34553DA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{18A52738-4CC3-497C-B397-437D34553DAA}tf02786999_win32.dotx</Template>
  <TotalTime>4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simovic</dc:creator>
  <cp:keywords/>
  <dc:description/>
  <cp:lastModifiedBy>luka simovic</cp:lastModifiedBy>
  <cp:revision>2</cp:revision>
  <cp:lastPrinted>2022-01-14T17:23:00Z</cp:lastPrinted>
  <dcterms:created xsi:type="dcterms:W3CDTF">2022-01-24T14:42:00Z</dcterms:created>
  <dcterms:modified xsi:type="dcterms:W3CDTF">2022-01-24T14:42:00Z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