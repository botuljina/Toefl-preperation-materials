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C2CC" w14:textId="0A88E1FE" w:rsidR="00A9204E" w:rsidRDefault="00997638" w:rsidP="00997638">
      <w:pPr>
        <w:pStyle w:val="Heading1"/>
        <w:rPr>
          <w:lang w:val="en-GB"/>
        </w:rPr>
      </w:pPr>
      <w:r>
        <w:rPr>
          <w:lang w:val="en-GB"/>
        </w:rPr>
        <w:t xml:space="preserve">TOEFL IBT Test </w:t>
      </w:r>
      <w:r w:rsidR="007F63AB">
        <w:rPr>
          <w:lang w:val="en-GB"/>
        </w:rPr>
        <w:t xml:space="preserve">5 </w:t>
      </w:r>
      <w:r w:rsidR="00924898">
        <w:rPr>
          <w:lang w:val="en-GB"/>
        </w:rPr>
        <w:t>najnovija</w:t>
      </w:r>
    </w:p>
    <w:p w14:paraId="5E877F41" w14:textId="3C79AA15" w:rsidR="00997638" w:rsidRDefault="00997638" w:rsidP="00997638">
      <w:pPr>
        <w:pStyle w:val="Heading1"/>
        <w:rPr>
          <w:lang w:val="en-GB"/>
        </w:rPr>
      </w:pPr>
      <w:r>
        <w:rPr>
          <w:lang w:val="en-GB"/>
        </w:rPr>
        <w:t>Milica grupa toefl</w:t>
      </w:r>
    </w:p>
    <w:p w14:paraId="227EB2C9" w14:textId="40528F49" w:rsidR="00997638" w:rsidRDefault="00997638" w:rsidP="00997638">
      <w:pPr>
        <w:rPr>
          <w:lang w:val="en-GB"/>
        </w:rPr>
      </w:pPr>
    </w:p>
    <w:p w14:paraId="40649130" w14:textId="6219DF25" w:rsidR="00766491" w:rsidRDefault="004A12A5" w:rsidP="00DB097A">
      <w:pPr>
        <w:rPr>
          <w:lang w:val="en-GB"/>
        </w:rPr>
      </w:pPr>
      <w:r>
        <w:rPr>
          <w:lang w:val="en-GB"/>
        </w:rPr>
        <w:tab/>
        <w:t>It is well known that people like to improve their knowledge constantly. Some people think that it is better to have broad knowledge while others think it is better to specialize in one specific subject. I am of the opinion that it is better to specialize in one specific subject and I have few reasons to support my opinion main of which are that we will be more comparable in one thing if we focus only on one specific subject, we will make ourselves to constantly learn new things that are connected with one subject and we will focus on getting good relations and contact</w:t>
      </w:r>
      <w:r w:rsidR="00B63B19">
        <w:rPr>
          <w:lang w:val="en-GB"/>
        </w:rPr>
        <w:t>s</w:t>
      </w:r>
      <w:r>
        <w:rPr>
          <w:lang w:val="en-GB"/>
        </w:rPr>
        <w:t xml:space="preserve"> with people who are</w:t>
      </w:r>
      <w:r w:rsidR="00B63B19">
        <w:rPr>
          <w:lang w:val="en-GB"/>
        </w:rPr>
        <w:t xml:space="preserve"> specializing in the same area.</w:t>
      </w:r>
    </w:p>
    <w:p w14:paraId="159271F3" w14:textId="6F14C1B6" w:rsidR="00B63B19" w:rsidRDefault="00B63B19" w:rsidP="00DB097A">
      <w:pPr>
        <w:rPr>
          <w:lang w:val="en-GB"/>
        </w:rPr>
      </w:pPr>
      <w:r>
        <w:rPr>
          <w:lang w:val="en-GB"/>
        </w:rPr>
        <w:tab/>
        <w:t>To begin with the first argument about being comparable</w:t>
      </w:r>
      <w:r w:rsidR="009263B2">
        <w:rPr>
          <w:lang w:val="en-GB"/>
        </w:rPr>
        <w:t xml:space="preserve"> to others</w:t>
      </w:r>
      <w:r>
        <w:rPr>
          <w:lang w:val="en-GB"/>
        </w:rPr>
        <w:t>. My friend started learn</w:t>
      </w:r>
      <w:r w:rsidR="009263B2">
        <w:rPr>
          <w:lang w:val="en-GB"/>
        </w:rPr>
        <w:t>ing</w:t>
      </w:r>
      <w:r>
        <w:rPr>
          <w:lang w:val="en-GB"/>
        </w:rPr>
        <w:t xml:space="preserve"> abou</w:t>
      </w:r>
      <w:r w:rsidR="009263B2">
        <w:rPr>
          <w:lang w:val="en-GB"/>
        </w:rPr>
        <w:t>t</w:t>
      </w:r>
      <w:r>
        <w:rPr>
          <w:lang w:val="en-GB"/>
        </w:rPr>
        <w:t xml:space="preserve"> data science</w:t>
      </w:r>
      <w:r w:rsidR="009263B2">
        <w:rPr>
          <w:lang w:val="en-GB"/>
        </w:rPr>
        <w:t xml:space="preserve">. </w:t>
      </w:r>
      <w:r>
        <w:rPr>
          <w:lang w:val="en-GB"/>
        </w:rPr>
        <w:t xml:space="preserve">He specilaized in several programming languages connected with data science. When he applied for his first job, he mentioned that lot of people applied for the </w:t>
      </w:r>
      <w:r w:rsidR="009263B2">
        <w:rPr>
          <w:lang w:val="en-GB"/>
        </w:rPr>
        <w:t xml:space="preserve">the </w:t>
      </w:r>
      <w:r>
        <w:rPr>
          <w:lang w:val="en-GB"/>
        </w:rPr>
        <w:t xml:space="preserve">job too, even if they were not exactly </w:t>
      </w:r>
      <w:r w:rsidR="009263B2">
        <w:rPr>
          <w:lang w:val="en-GB"/>
        </w:rPr>
        <w:t>specialized for that job. He did technical test way better than others and got a job before them.</w:t>
      </w:r>
    </w:p>
    <w:p w14:paraId="0A586652" w14:textId="52BA6B68" w:rsidR="009263B2" w:rsidRDefault="009263B2" w:rsidP="00DB097A">
      <w:pPr>
        <w:rPr>
          <w:lang w:val="en-GB"/>
        </w:rPr>
      </w:pPr>
      <w:r>
        <w:rPr>
          <w:lang w:val="en-GB"/>
        </w:rPr>
        <w:tab/>
        <w:t xml:space="preserve">Moreover, we make </w:t>
      </w:r>
      <w:r>
        <w:rPr>
          <w:lang w:val="en-GB"/>
        </w:rPr>
        <w:t xml:space="preserve">ourselves </w:t>
      </w:r>
      <w:r>
        <w:rPr>
          <w:lang w:val="en-GB"/>
        </w:rPr>
        <w:t>to</w:t>
      </w:r>
      <w:r>
        <w:rPr>
          <w:lang w:val="en-GB"/>
        </w:rPr>
        <w:t xml:space="preserve"> learn new things that are connected with one subject</w:t>
      </w:r>
      <w:r>
        <w:rPr>
          <w:lang w:val="en-GB"/>
        </w:rPr>
        <w:t xml:space="preserve">. Learning for a long period of time one subject can be hard and boring. When you get better, there are less new thing to learn, so finding those things can be a good part of specializing in one thing. </w:t>
      </w:r>
      <w:r w:rsidR="0048748A">
        <w:rPr>
          <w:lang w:val="en-GB"/>
        </w:rPr>
        <w:t>For instance, after four years of going to gym I learned almost every exercise that you can do to improve your strength. After that, I went to library and found out that improving your strength can be done in different ways and I have found new materials in the books that will make me a better coach than others.</w:t>
      </w:r>
    </w:p>
    <w:p w14:paraId="54B764DF" w14:textId="68952B08" w:rsidR="0048748A" w:rsidRDefault="0048748A" w:rsidP="00DB097A">
      <w:pPr>
        <w:rPr>
          <w:lang w:val="en-GB"/>
        </w:rPr>
      </w:pPr>
      <w:r>
        <w:rPr>
          <w:lang w:val="en-GB"/>
        </w:rPr>
        <w:tab/>
        <w:t xml:space="preserve">Last but not least, we </w:t>
      </w:r>
      <w:r>
        <w:rPr>
          <w:lang w:val="en-GB"/>
        </w:rPr>
        <w:t>will focus on getting good relations and contacts with people who are specializing in the same area</w:t>
      </w:r>
      <w:r>
        <w:rPr>
          <w:lang w:val="en-GB"/>
        </w:rPr>
        <w:t>. I think best example for that is looking for new friends on the university. I have found a lot of people that decided to specialize in the same thing as I wanted, so it is way better if you try to learn together in them.</w:t>
      </w:r>
    </w:p>
    <w:p w14:paraId="3DA0C8BE" w14:textId="13940109" w:rsidR="0048748A" w:rsidRDefault="0048748A" w:rsidP="00DB097A">
      <w:pPr>
        <w:rPr>
          <w:lang w:val="en-GB"/>
        </w:rPr>
      </w:pPr>
      <w:r>
        <w:rPr>
          <w:lang w:val="en-GB"/>
        </w:rPr>
        <w:tab/>
        <w:t xml:space="preserve">To put a long story short, I believe that it is better to </w:t>
      </w:r>
      <w:r w:rsidR="006341F1">
        <w:rPr>
          <w:lang w:val="en-GB"/>
        </w:rPr>
        <w:t>specialize in one specific subject than having a broad knowledge of many academic subjects.</w:t>
      </w:r>
    </w:p>
    <w:p w14:paraId="2FF881B9" w14:textId="6B956CAC" w:rsidR="006341F1" w:rsidRDefault="006341F1" w:rsidP="00DB097A">
      <w:pPr>
        <w:rPr>
          <w:lang w:val="en-GB"/>
        </w:rPr>
      </w:pPr>
    </w:p>
    <w:p w14:paraId="5E76F3D9" w14:textId="1277D4E9" w:rsidR="006341F1" w:rsidRPr="00997638" w:rsidRDefault="006341F1" w:rsidP="00DB097A">
      <w:pPr>
        <w:rPr>
          <w:lang w:val="en-GB"/>
        </w:rPr>
      </w:pPr>
      <w:r>
        <w:rPr>
          <w:lang w:val="en-GB"/>
        </w:rPr>
        <w:t>20 min 400 reci</w:t>
      </w:r>
    </w:p>
    <w:sectPr w:rsidR="006341F1" w:rsidRPr="00997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38"/>
    <w:rsid w:val="00054792"/>
    <w:rsid w:val="00065C55"/>
    <w:rsid w:val="000C5B41"/>
    <w:rsid w:val="00105AB0"/>
    <w:rsid w:val="001C4866"/>
    <w:rsid w:val="00212EB3"/>
    <w:rsid w:val="002E774E"/>
    <w:rsid w:val="003126AE"/>
    <w:rsid w:val="003533FE"/>
    <w:rsid w:val="00416EED"/>
    <w:rsid w:val="004462A6"/>
    <w:rsid w:val="00457C97"/>
    <w:rsid w:val="0048748A"/>
    <w:rsid w:val="00491EE6"/>
    <w:rsid w:val="004921FF"/>
    <w:rsid w:val="004A12A5"/>
    <w:rsid w:val="004E2F22"/>
    <w:rsid w:val="0051105C"/>
    <w:rsid w:val="00532B35"/>
    <w:rsid w:val="00543F64"/>
    <w:rsid w:val="005479D7"/>
    <w:rsid w:val="005A4FAB"/>
    <w:rsid w:val="005E2A01"/>
    <w:rsid w:val="0060101C"/>
    <w:rsid w:val="0060391D"/>
    <w:rsid w:val="006341F1"/>
    <w:rsid w:val="0064014C"/>
    <w:rsid w:val="00645252"/>
    <w:rsid w:val="006D3D74"/>
    <w:rsid w:val="00715E89"/>
    <w:rsid w:val="007446D4"/>
    <w:rsid w:val="00766491"/>
    <w:rsid w:val="00781667"/>
    <w:rsid w:val="007F63AB"/>
    <w:rsid w:val="0083569A"/>
    <w:rsid w:val="00924898"/>
    <w:rsid w:val="009263B2"/>
    <w:rsid w:val="009914CA"/>
    <w:rsid w:val="00997638"/>
    <w:rsid w:val="009B3A88"/>
    <w:rsid w:val="009D0EBC"/>
    <w:rsid w:val="00A036FB"/>
    <w:rsid w:val="00A052E4"/>
    <w:rsid w:val="00A47B03"/>
    <w:rsid w:val="00A72056"/>
    <w:rsid w:val="00A76F68"/>
    <w:rsid w:val="00A9204E"/>
    <w:rsid w:val="00AB76BB"/>
    <w:rsid w:val="00AC7677"/>
    <w:rsid w:val="00AD17EB"/>
    <w:rsid w:val="00B045AA"/>
    <w:rsid w:val="00B63B19"/>
    <w:rsid w:val="00BA2B49"/>
    <w:rsid w:val="00BF39C4"/>
    <w:rsid w:val="00C94069"/>
    <w:rsid w:val="00CB3E05"/>
    <w:rsid w:val="00DB097A"/>
    <w:rsid w:val="00E46CB5"/>
    <w:rsid w:val="00E54910"/>
    <w:rsid w:val="00F25503"/>
    <w:rsid w:val="00F9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52F9"/>
  <w15:chartTrackingRefBased/>
  <w15:docId w15:val="{D648F43C-6AFA-4403-B7C9-10D92EC7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97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simo\AppData\Local\Microsoft\Office\16.0\DTS\en-US%7bCE5270BC-20BF-4A81-9EC1-6C362C2E4273%7d\%7b18A52738-4CC3-497C-B397-437D34553DA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{18A52738-4CC3-497C-B397-437D34553DAA}tf02786999_win32.dotx</Template>
  <TotalTime>1</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simovic</dc:creator>
  <cp:keywords/>
  <dc:description/>
  <cp:lastModifiedBy>luka simovic</cp:lastModifiedBy>
  <cp:revision>2</cp:revision>
  <cp:lastPrinted>2022-02-07T11:50:00Z</cp:lastPrinted>
  <dcterms:created xsi:type="dcterms:W3CDTF">2022-03-14T23:27:00Z</dcterms:created>
  <dcterms:modified xsi:type="dcterms:W3CDTF">2022-03-14T23:27:00Z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