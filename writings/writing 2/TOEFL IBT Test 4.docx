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C2CC" w14:textId="23491D64" w:rsidR="00A9204E" w:rsidRDefault="00997638" w:rsidP="00997638">
      <w:pPr>
        <w:pStyle w:val="Heading1"/>
        <w:rPr>
          <w:lang w:val="en-GB"/>
        </w:rPr>
      </w:pPr>
      <w:r>
        <w:rPr>
          <w:lang w:val="en-GB"/>
        </w:rPr>
        <w:t xml:space="preserve">TOEFL IBT Test </w:t>
      </w:r>
      <w:r w:rsidR="00C07B32">
        <w:rPr>
          <w:lang w:val="en-GB"/>
        </w:rPr>
        <w:t>4</w:t>
      </w:r>
    </w:p>
    <w:p w14:paraId="5E877F41" w14:textId="3C79AA15" w:rsidR="00997638" w:rsidRDefault="00997638" w:rsidP="00997638">
      <w:pPr>
        <w:pStyle w:val="Heading1"/>
        <w:rPr>
          <w:lang w:val="en-GB"/>
        </w:rPr>
      </w:pPr>
      <w:r>
        <w:rPr>
          <w:lang w:val="en-GB"/>
        </w:rPr>
        <w:t>Milica grupa toefl</w:t>
      </w:r>
    </w:p>
    <w:p w14:paraId="227EB2C9" w14:textId="719D839C" w:rsidR="00997638" w:rsidRDefault="00997638" w:rsidP="00997638">
      <w:pPr>
        <w:rPr>
          <w:lang w:val="en-GB"/>
        </w:rPr>
      </w:pPr>
    </w:p>
    <w:p w14:paraId="186C593F" w14:textId="66E7C8B2" w:rsidR="00532B35" w:rsidRDefault="00D97718" w:rsidP="00DB097A">
      <w:pPr>
        <w:rPr>
          <w:lang w:val="en-GB"/>
        </w:rPr>
      </w:pPr>
      <w:r>
        <w:rPr>
          <w:lang w:val="en-GB"/>
        </w:rPr>
        <w:tab/>
        <w:t>It is well known that you need to learn constantly in order to improve your learning skills.</w:t>
      </w:r>
    </w:p>
    <w:p w14:paraId="0A945941" w14:textId="2817BCC2" w:rsidR="00B67D29" w:rsidRDefault="00D97718" w:rsidP="00DB097A">
      <w:pPr>
        <w:rPr>
          <w:lang w:val="en-GB"/>
        </w:rPr>
      </w:pPr>
      <w:r>
        <w:rPr>
          <w:lang w:val="en-GB"/>
        </w:rPr>
        <w:t>Some people believe that you can learn thing</w:t>
      </w:r>
      <w:r w:rsidR="002C38D5">
        <w:rPr>
          <w:lang w:val="en-GB"/>
        </w:rPr>
        <w:t>s</w:t>
      </w:r>
      <w:r>
        <w:rPr>
          <w:lang w:val="en-GB"/>
        </w:rPr>
        <w:t xml:space="preserve"> better from your fellow students or co-workers, while others think that you </w:t>
      </w:r>
      <w:r w:rsidR="00B67D29">
        <w:rPr>
          <w:lang w:val="en-GB"/>
        </w:rPr>
        <w:t>can learn more from those at a higher level. I am of the opinion that you can learn more from your teachers or supervisors and I have a few reasons to support my opinion main of which are that supervisors are more skilled and they taught many begin</w:t>
      </w:r>
      <w:r w:rsidR="001E28F6">
        <w:rPr>
          <w:lang w:val="en-GB"/>
        </w:rPr>
        <w:t>n</w:t>
      </w:r>
      <w:r w:rsidR="00B67D29">
        <w:rPr>
          <w:lang w:val="en-GB"/>
        </w:rPr>
        <w:t>ers like me, they need less time to solve the problem that you are currently dealing with while learning and they can give you hints on some lectures.</w:t>
      </w:r>
    </w:p>
    <w:p w14:paraId="71FD650E" w14:textId="03AB8C7C" w:rsidR="00B67D29" w:rsidRDefault="00B67D29" w:rsidP="00DB097A">
      <w:pPr>
        <w:rPr>
          <w:lang w:val="en-GB"/>
        </w:rPr>
      </w:pPr>
      <w:r>
        <w:rPr>
          <w:lang w:val="en-GB"/>
        </w:rPr>
        <w:tab/>
        <w:t>To begin with the skills</w:t>
      </w:r>
      <w:r w:rsidR="002C38D5">
        <w:rPr>
          <w:lang w:val="en-GB"/>
        </w:rPr>
        <w:t xml:space="preserve"> of supervisors and teachers</w:t>
      </w:r>
      <w:r>
        <w:rPr>
          <w:lang w:val="en-GB"/>
        </w:rPr>
        <w:t xml:space="preserve">. Namely, the supervisors and the proffesors that are teaching us new things all have been in </w:t>
      </w:r>
      <w:r w:rsidR="001568F3">
        <w:rPr>
          <w:lang w:val="en-GB"/>
        </w:rPr>
        <w:t xml:space="preserve">our positions. They had similar problems while learning </w:t>
      </w:r>
      <w:r w:rsidR="002C38D5">
        <w:rPr>
          <w:lang w:val="en-GB"/>
        </w:rPr>
        <w:t xml:space="preserve">those </w:t>
      </w:r>
      <w:r w:rsidR="001568F3">
        <w:rPr>
          <w:lang w:val="en-GB"/>
        </w:rPr>
        <w:t>lectures, so they know where could be the possible problems. For example, I had to do a programming homework last week. In the online class, the proffes</w:t>
      </w:r>
      <w:r w:rsidR="002C38D5">
        <w:rPr>
          <w:lang w:val="en-GB"/>
        </w:rPr>
        <w:t>s</w:t>
      </w:r>
      <w:r w:rsidR="001568F3">
        <w:rPr>
          <w:lang w:val="en-GB"/>
        </w:rPr>
        <w:t>or talked about common problems that students had while doing this homework. One of the problems were the specific versions that should have been installed</w:t>
      </w:r>
      <w:r w:rsidR="002C38D5">
        <w:rPr>
          <w:lang w:val="en-GB"/>
        </w:rPr>
        <w:t xml:space="preserve"> on your laptop</w:t>
      </w:r>
      <w:r w:rsidR="001568F3">
        <w:rPr>
          <w:lang w:val="en-GB"/>
        </w:rPr>
        <w:t xml:space="preserve"> in order to complete the homework. Students that were not listening the proffessor wasted their time to prepare installations until other students gave them solution about the problem that proffessor mentioned.</w:t>
      </w:r>
    </w:p>
    <w:p w14:paraId="10E65934" w14:textId="625E8E6E" w:rsidR="001568F3" w:rsidRDefault="001568F3" w:rsidP="00DB097A">
      <w:pPr>
        <w:rPr>
          <w:lang w:val="en-GB"/>
        </w:rPr>
      </w:pPr>
      <w:r>
        <w:rPr>
          <w:lang w:val="en-GB"/>
        </w:rPr>
        <w:tab/>
        <w:t xml:space="preserve">Moreover, </w:t>
      </w:r>
      <w:r w:rsidR="001E28F6">
        <w:rPr>
          <w:lang w:val="en-GB"/>
        </w:rPr>
        <w:t>supervisors need less time to solve problems. Supervisors and teachers are helping other student</w:t>
      </w:r>
      <w:r w:rsidR="00C07B32">
        <w:rPr>
          <w:lang w:val="en-GB"/>
        </w:rPr>
        <w:t>s</w:t>
      </w:r>
      <w:r w:rsidR="001E28F6">
        <w:rPr>
          <w:lang w:val="en-GB"/>
        </w:rPr>
        <w:t xml:space="preserve"> on daily basis. The problem that I may have with the lecture, probably someone already had it before. For example, my fellow students always have preperation class before learning something new. That means that proffessor joins the online meeting and spends one hour answering all the questions. Clearly, this way of learning helps us learn more, because we do not need to spend time to look for those questions on the internet because we can ask eve</w:t>
      </w:r>
      <w:r w:rsidR="002C38D5">
        <w:rPr>
          <w:lang w:val="en-GB"/>
        </w:rPr>
        <w:t>rything on that meeting.</w:t>
      </w:r>
    </w:p>
    <w:p w14:paraId="4624F377" w14:textId="608AEB59" w:rsidR="002C38D5" w:rsidRDefault="002C38D5" w:rsidP="00DB097A">
      <w:pPr>
        <w:rPr>
          <w:lang w:val="en-GB"/>
        </w:rPr>
      </w:pPr>
      <w:r>
        <w:rPr>
          <w:lang w:val="en-GB"/>
        </w:rPr>
        <w:tab/>
        <w:t>Lastly, the proffes</w:t>
      </w:r>
      <w:r w:rsidR="00C07B32">
        <w:rPr>
          <w:lang w:val="en-GB"/>
        </w:rPr>
        <w:t>s</w:t>
      </w:r>
      <w:r>
        <w:rPr>
          <w:lang w:val="en-GB"/>
        </w:rPr>
        <w:t>ors can give us learning hints. I am of the opinion that those hints are the most important thing in learning. They can help me learn easier and they can help me organise my time while learning the specific lecture.</w:t>
      </w:r>
    </w:p>
    <w:p w14:paraId="763EA24A" w14:textId="4C73A9EC" w:rsidR="002C38D5" w:rsidRPr="00997638" w:rsidRDefault="002C38D5" w:rsidP="00DB097A">
      <w:pPr>
        <w:rPr>
          <w:lang w:val="en-GB"/>
        </w:rPr>
      </w:pPr>
      <w:r>
        <w:rPr>
          <w:lang w:val="en-GB"/>
        </w:rPr>
        <w:tab/>
        <w:t>To put a long story short, I believe that people can learn a lot more from skilled supervisors and teacher</w:t>
      </w:r>
      <w:r w:rsidR="00C07B32">
        <w:rPr>
          <w:lang w:val="en-GB"/>
        </w:rPr>
        <w:t>s</w:t>
      </w:r>
      <w:r>
        <w:rPr>
          <w:lang w:val="en-GB"/>
        </w:rPr>
        <w:t xml:space="preserve">, rather than learning from students and co-workers. </w:t>
      </w:r>
    </w:p>
    <w:sectPr w:rsidR="002C38D5" w:rsidRPr="0099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38"/>
    <w:rsid w:val="00065C55"/>
    <w:rsid w:val="000C5B41"/>
    <w:rsid w:val="00105AB0"/>
    <w:rsid w:val="001568F3"/>
    <w:rsid w:val="001C4866"/>
    <w:rsid w:val="001E28F6"/>
    <w:rsid w:val="002C38D5"/>
    <w:rsid w:val="002E774E"/>
    <w:rsid w:val="003126AE"/>
    <w:rsid w:val="004462A6"/>
    <w:rsid w:val="00491EE6"/>
    <w:rsid w:val="004921FF"/>
    <w:rsid w:val="00532B35"/>
    <w:rsid w:val="00543F64"/>
    <w:rsid w:val="005479D7"/>
    <w:rsid w:val="005E2A01"/>
    <w:rsid w:val="0064014C"/>
    <w:rsid w:val="00645252"/>
    <w:rsid w:val="006D3D74"/>
    <w:rsid w:val="00715E89"/>
    <w:rsid w:val="007446D4"/>
    <w:rsid w:val="00781667"/>
    <w:rsid w:val="0083569A"/>
    <w:rsid w:val="009914CA"/>
    <w:rsid w:val="00997638"/>
    <w:rsid w:val="009D0EBC"/>
    <w:rsid w:val="00A036FB"/>
    <w:rsid w:val="00A052E4"/>
    <w:rsid w:val="00A47B03"/>
    <w:rsid w:val="00A72056"/>
    <w:rsid w:val="00A76F68"/>
    <w:rsid w:val="00A9204E"/>
    <w:rsid w:val="00AB76BB"/>
    <w:rsid w:val="00AD17EB"/>
    <w:rsid w:val="00B67D29"/>
    <w:rsid w:val="00BA2B49"/>
    <w:rsid w:val="00BF39C4"/>
    <w:rsid w:val="00C07B32"/>
    <w:rsid w:val="00C94069"/>
    <w:rsid w:val="00D97718"/>
    <w:rsid w:val="00DB097A"/>
    <w:rsid w:val="00E46CB5"/>
    <w:rsid w:val="00E54910"/>
    <w:rsid w:val="00F669CF"/>
    <w:rsid w:val="00F9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52F9"/>
  <w15:chartTrackingRefBased/>
  <w15:docId w15:val="{D648F43C-6AFA-4403-B7C9-10D92EC7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7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imo\AppData\Local\Microsoft\Office\16.0\DTS\en-US%7bCE5270BC-20BF-4A81-9EC1-6C362C2E4273%7d\%7b18A52738-4CC3-497C-B397-437D34553DA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{18A52738-4CC3-497C-B397-437D34553DAA}tf02786999_win32.dotx</Template>
  <TotalTime>2</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simovic</dc:creator>
  <cp:keywords/>
  <dc:description/>
  <cp:lastModifiedBy>luka simovic</cp:lastModifiedBy>
  <cp:revision>2</cp:revision>
  <cp:lastPrinted>2022-02-02T18:01:00Z</cp:lastPrinted>
  <dcterms:created xsi:type="dcterms:W3CDTF">2022-02-02T18:27:00Z</dcterms:created>
  <dcterms:modified xsi:type="dcterms:W3CDTF">2022-02-02T18:27:00Z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