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229F90EC" w:rsidR="00A9204E" w:rsidRDefault="00997638" w:rsidP="00997638">
      <w:pPr>
        <w:pStyle w:val="Heading1"/>
        <w:rPr>
          <w:lang w:val="en-GB"/>
        </w:rPr>
      </w:pPr>
      <w:r>
        <w:rPr>
          <w:lang w:val="en-GB"/>
        </w:rPr>
        <w:t xml:space="preserve">TOEFL IBT Test 1 </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4AC42526" w14:textId="552A8F67" w:rsidR="00F900BA" w:rsidRDefault="00997638" w:rsidP="00997638">
      <w:pPr>
        <w:rPr>
          <w:lang w:val="en-GB"/>
        </w:rPr>
      </w:pPr>
      <w:r>
        <w:rPr>
          <w:lang w:val="en-GB"/>
        </w:rPr>
        <w:tab/>
        <w:t xml:space="preserve">As economy is growing, there will be more cars in the future than now. Some people believe that the use of cars will increase in the future, on the other hand there are people who think that there will be less cars in the future than now. I am </w:t>
      </w:r>
      <w:r w:rsidR="00F900BA">
        <w:rPr>
          <w:lang w:val="en-GB"/>
        </w:rPr>
        <w:t xml:space="preserve">of the opinion that in twenty years there will be more cars than there are today and I have few reasons to support my opinion. Firstly, as car industry is growing rapidly more cars will sell in the future. Secondly, if they invent economic flying transportation, </w:t>
      </w:r>
    </w:p>
    <w:p w14:paraId="42CEF986" w14:textId="5CCC5030" w:rsidR="00997638" w:rsidRDefault="00F900BA" w:rsidP="00997638">
      <w:pPr>
        <w:rPr>
          <w:lang w:val="en-GB"/>
        </w:rPr>
      </w:pPr>
      <w:r>
        <w:rPr>
          <w:lang w:val="en-GB"/>
        </w:rPr>
        <w:t xml:space="preserve">there will be lot of people that won’t adapt to that kind of transportation.  </w:t>
      </w:r>
    </w:p>
    <w:p w14:paraId="252D1F40" w14:textId="644A2B46" w:rsidR="00F900BA" w:rsidRDefault="00F900BA" w:rsidP="00997638">
      <w:pPr>
        <w:rPr>
          <w:lang w:val="en-GB"/>
        </w:rPr>
      </w:pPr>
      <w:r>
        <w:rPr>
          <w:lang w:val="en-GB"/>
        </w:rPr>
        <w:tab/>
        <w:t>To begin with, car industry is one of the biggest industries in the world.</w:t>
      </w:r>
      <w:r w:rsidR="00AD17EB">
        <w:rPr>
          <w:lang w:val="en-GB"/>
        </w:rPr>
        <w:t xml:space="preserve"> It improves every year and more job offers are available now than in the past. For example, my father graduated software </w:t>
      </w:r>
      <w:r w:rsidR="00AD17EB" w:rsidRPr="00AD17EB">
        <w:rPr>
          <w:lang w:val="en-GB"/>
        </w:rPr>
        <w:t>engineering</w:t>
      </w:r>
      <w:r w:rsidR="00AD17EB">
        <w:rPr>
          <w:lang w:val="en-GB"/>
        </w:rPr>
        <w:t xml:space="preserve"> and he couldn’t find any jobs related with software and car industry. Three years ago, he </w:t>
      </w:r>
    </w:p>
    <w:p w14:paraId="2606B438" w14:textId="0477ED7D" w:rsidR="00AD17EB" w:rsidRDefault="00AD17EB" w:rsidP="00997638">
      <w:pPr>
        <w:rPr>
          <w:lang w:val="en-GB"/>
        </w:rPr>
      </w:pPr>
      <w:r>
        <w:rPr>
          <w:lang w:val="en-GB"/>
        </w:rPr>
        <w:t xml:space="preserve">applied for software team in Peugeot that is developing auto pilot driving assistance. </w:t>
      </w:r>
      <w:r w:rsidR="007446D4">
        <w:rPr>
          <w:lang w:val="en-GB"/>
        </w:rPr>
        <w:t>If companies in this industry increase number of employees every year, they are definitely selling more cars every year.</w:t>
      </w:r>
    </w:p>
    <w:p w14:paraId="07DE8352" w14:textId="79928DF8" w:rsidR="007446D4" w:rsidRDefault="007446D4" w:rsidP="00997638">
      <w:pPr>
        <w:rPr>
          <w:lang w:val="en-GB"/>
        </w:rPr>
      </w:pPr>
      <w:r>
        <w:rPr>
          <w:lang w:val="en-GB"/>
        </w:rPr>
        <w:tab/>
        <w:t xml:space="preserve">Moreover, </w:t>
      </w:r>
      <w:r>
        <w:rPr>
          <w:lang w:val="en-GB"/>
        </w:rPr>
        <w:t>if they invent economic flying transportation</w:t>
      </w:r>
      <w:r>
        <w:rPr>
          <w:lang w:val="en-GB"/>
        </w:rPr>
        <w:t xml:space="preserve">, there will always be people who won’t accept this kind of transportation. For instance, </w:t>
      </w:r>
      <w:r w:rsidR="00A72056">
        <w:rPr>
          <w:lang w:val="en-GB"/>
        </w:rPr>
        <w:t>my aunt who works as a professor teacher, got her driving licence just recently and bought a car because the university increased parking spaces for proffesors. From that day she is complaining that it is really hard for her to follow all the rules while driving and in my opinion she and people like her won’t change to any other type of transportation in the future.</w:t>
      </w:r>
      <w:r w:rsidR="005479D7">
        <w:rPr>
          <w:lang w:val="en-GB"/>
        </w:rPr>
        <w:t xml:space="preserve"> To put a long story short, lot of other factors, like increasing university parking is stimulating</w:t>
      </w:r>
    </w:p>
    <w:p w14:paraId="30471718" w14:textId="43E2F888" w:rsidR="005479D7" w:rsidRDefault="00065C55" w:rsidP="00997638">
      <w:pPr>
        <w:rPr>
          <w:lang w:val="en-GB"/>
        </w:rPr>
      </w:pPr>
      <w:r>
        <w:rPr>
          <w:lang w:val="en-GB"/>
        </w:rPr>
        <w:t>p</w:t>
      </w:r>
      <w:r w:rsidR="005479D7">
        <w:rPr>
          <w:lang w:val="en-GB"/>
        </w:rPr>
        <w:t>eople to buy cars.</w:t>
      </w:r>
    </w:p>
    <w:p w14:paraId="48C2C98D" w14:textId="3C966414" w:rsidR="005479D7" w:rsidRDefault="005479D7" w:rsidP="00997638">
      <w:pPr>
        <w:rPr>
          <w:lang w:val="en-GB"/>
        </w:rPr>
      </w:pPr>
      <w:r>
        <w:rPr>
          <w:lang w:val="en-GB"/>
        </w:rPr>
        <w:tab/>
        <w:t>Last but not least, I believe that current number of cars will be doubled in twenty years and that</w:t>
      </w:r>
    </w:p>
    <w:p w14:paraId="708A2250" w14:textId="75655291" w:rsidR="005479D7" w:rsidRPr="00997638" w:rsidRDefault="005479D7" w:rsidP="00997638">
      <w:pPr>
        <w:rPr>
          <w:lang w:val="en-GB"/>
        </w:rPr>
      </w:pPr>
      <w:r>
        <w:rPr>
          <w:lang w:val="en-GB"/>
        </w:rPr>
        <w:t xml:space="preserve">is why I explained my reasons to support that </w:t>
      </w:r>
      <w:proofErr w:type="gramStart"/>
      <w:r>
        <w:rPr>
          <w:lang w:val="en-GB"/>
        </w:rPr>
        <w:t>opinion</w:t>
      </w:r>
      <w:r w:rsidR="00065C55">
        <w:rPr>
          <w:lang w:val="en-GB"/>
        </w:rPr>
        <w:t>s</w:t>
      </w:r>
      <w:r>
        <w:rPr>
          <w:lang w:val="en-GB"/>
        </w:rPr>
        <w:t>.</w:t>
      </w:r>
      <w:proofErr w:type="gramEnd"/>
      <w:r>
        <w:rPr>
          <w:lang w:val="en-GB"/>
        </w:rPr>
        <w:t xml:space="preserve"> </w:t>
      </w:r>
    </w:p>
    <w:sectPr w:rsidR="005479D7"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5479D7"/>
    <w:rsid w:val="00645252"/>
    <w:rsid w:val="006D3D74"/>
    <w:rsid w:val="00715E89"/>
    <w:rsid w:val="007446D4"/>
    <w:rsid w:val="0083569A"/>
    <w:rsid w:val="00997638"/>
    <w:rsid w:val="00A72056"/>
    <w:rsid w:val="00A9204E"/>
    <w:rsid w:val="00AD17EB"/>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41</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1</cp:revision>
  <cp:lastPrinted>2022-01-14T17:23:00Z</cp:lastPrinted>
  <dcterms:created xsi:type="dcterms:W3CDTF">2022-01-14T16:43:00Z</dcterms:created>
  <dcterms:modified xsi:type="dcterms:W3CDTF">2022-01-14T17:24:00Z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