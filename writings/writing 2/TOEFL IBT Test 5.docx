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2C06FDCD" w:rsidR="00A9204E" w:rsidRDefault="00997638" w:rsidP="00997638">
      <w:pPr>
        <w:pStyle w:val="Heading1"/>
        <w:rPr>
          <w:lang w:val="en-GB"/>
        </w:rPr>
      </w:pPr>
      <w:r>
        <w:rPr>
          <w:lang w:val="en-GB"/>
        </w:rPr>
        <w:t xml:space="preserve">TOEFL IBT Test </w:t>
      </w:r>
      <w:r w:rsidR="007F63AB">
        <w:rPr>
          <w:lang w:val="en-GB"/>
        </w:rPr>
        <w:t>5 crvena</w:t>
      </w:r>
    </w:p>
    <w:p w14:paraId="5E877F41" w14:textId="3C79AA15" w:rsidR="00997638" w:rsidRDefault="00997638" w:rsidP="00997638">
      <w:pPr>
        <w:pStyle w:val="Heading1"/>
        <w:rPr>
          <w:lang w:val="en-GB"/>
        </w:rPr>
      </w:pPr>
      <w:r>
        <w:rPr>
          <w:lang w:val="en-GB"/>
        </w:rPr>
        <w:t>Milica grupa toefl</w:t>
      </w:r>
    </w:p>
    <w:p w14:paraId="227EB2C9" w14:textId="719D839C" w:rsidR="00997638" w:rsidRDefault="00997638" w:rsidP="00997638">
      <w:pPr>
        <w:rPr>
          <w:lang w:val="en-GB"/>
        </w:rPr>
      </w:pPr>
    </w:p>
    <w:p w14:paraId="44977D3B" w14:textId="58D3292C" w:rsidR="005A4FAB" w:rsidRDefault="004E2F22" w:rsidP="00DB097A">
      <w:pPr>
        <w:rPr>
          <w:lang w:val="en-GB"/>
        </w:rPr>
      </w:pPr>
      <w:r>
        <w:rPr>
          <w:lang w:val="en-GB"/>
        </w:rPr>
        <w:tab/>
        <w:t xml:space="preserve">It is well known that a person has </w:t>
      </w:r>
      <w:r w:rsidR="00AC7677">
        <w:rPr>
          <w:lang w:val="en-GB"/>
        </w:rPr>
        <w:t xml:space="preserve">to make an </w:t>
      </w:r>
      <w:proofErr w:type="gramStart"/>
      <w:r w:rsidR="00AC7677">
        <w:rPr>
          <w:lang w:val="en-GB"/>
        </w:rPr>
        <w:t>important decisions</w:t>
      </w:r>
      <w:proofErr w:type="gramEnd"/>
      <w:r w:rsidR="00AC7677">
        <w:rPr>
          <w:lang w:val="en-GB"/>
        </w:rPr>
        <w:t xml:space="preserve"> in some point</w:t>
      </w:r>
      <w:r w:rsidR="00766491">
        <w:rPr>
          <w:lang w:val="en-GB"/>
        </w:rPr>
        <w:t>s</w:t>
      </w:r>
      <w:r w:rsidR="00AC7677">
        <w:rPr>
          <w:lang w:val="en-GB"/>
        </w:rPr>
        <w:t xml:space="preserve"> of live. Some people think that a person should never make an important decision alone, while others believe that it is important to make decisions alone. I am of the opinion that a person should make important decisions alone and I have several reasons to support my opinion main of which are that after making an important decision alone you will not blame another person for the mistakes if that was a bad decision, you will make yourself to think of it more and you will be more confident for making future decisions alone.</w:t>
      </w:r>
    </w:p>
    <w:p w14:paraId="3D3EA4DB" w14:textId="3EBE47B4" w:rsidR="00AC7677" w:rsidRDefault="00AC7677" w:rsidP="00DB097A">
      <w:pPr>
        <w:rPr>
          <w:lang w:val="en-GB"/>
        </w:rPr>
      </w:pPr>
      <w:r>
        <w:rPr>
          <w:lang w:val="en-GB"/>
        </w:rPr>
        <w:tab/>
      </w:r>
      <w:r w:rsidR="00B045AA">
        <w:rPr>
          <w:lang w:val="en-GB"/>
        </w:rPr>
        <w:t xml:space="preserve">To begin with, making decisions alone will not let person to blame other friends for mistakes of </w:t>
      </w:r>
      <w:r w:rsidR="00766491">
        <w:rPr>
          <w:lang w:val="en-GB"/>
        </w:rPr>
        <w:t>making</w:t>
      </w:r>
      <w:r w:rsidR="00B045AA">
        <w:rPr>
          <w:lang w:val="en-GB"/>
        </w:rPr>
        <w:t xml:space="preserve"> that decision for particular situation. For example, my sister had a conversation with our parents about university that she is going to apply after high school. Our parents stated their whishes of university and my sister applied to the univesity that she talked about with our parents. After one month on the univesity, she realized that she made a mistake and she blamed our mother for that bad decision. </w:t>
      </w:r>
      <w:r w:rsidR="009B3A88">
        <w:rPr>
          <w:lang w:val="en-GB"/>
        </w:rPr>
        <w:t>Clearly, I am of the opinion that it was better to make that decision alone, because that was an important life decision.</w:t>
      </w:r>
    </w:p>
    <w:p w14:paraId="18CD584B" w14:textId="3C3451AE" w:rsidR="009B3A88" w:rsidRDefault="009B3A88" w:rsidP="00DB097A">
      <w:pPr>
        <w:rPr>
          <w:lang w:val="en-GB"/>
        </w:rPr>
      </w:pPr>
      <w:r>
        <w:rPr>
          <w:lang w:val="en-GB"/>
        </w:rPr>
        <w:tab/>
        <w:t xml:space="preserve">Moreover, when making decisions alone you will have to think more about decision that you are going to make. For instance, after finishing my university studies I had to make decision about my future job. I spent several weeks gathering informations about future jobs and sent applications for job positions that I liked the most. On the other hand, </w:t>
      </w:r>
      <w:proofErr w:type="gramStart"/>
      <w:r>
        <w:rPr>
          <w:lang w:val="en-GB"/>
        </w:rPr>
        <w:t>If</w:t>
      </w:r>
      <w:proofErr w:type="gramEnd"/>
      <w:r>
        <w:rPr>
          <w:lang w:val="en-GB"/>
        </w:rPr>
        <w:t xml:space="preserve"> person listen</w:t>
      </w:r>
      <w:r w:rsidR="0060101C">
        <w:rPr>
          <w:lang w:val="en-GB"/>
        </w:rPr>
        <w:t>s</w:t>
      </w:r>
      <w:r>
        <w:rPr>
          <w:lang w:val="en-GB"/>
        </w:rPr>
        <w:t xml:space="preserve"> to another person</w:t>
      </w:r>
      <w:r w:rsidR="0060101C">
        <w:rPr>
          <w:lang w:val="en-GB"/>
        </w:rPr>
        <w:t>, it can happen that those informations will make him think that he can make his decision by the help of that friend he talked to.</w:t>
      </w:r>
    </w:p>
    <w:p w14:paraId="57A7F1EE" w14:textId="481C6F82" w:rsidR="00766491" w:rsidRPr="00766491" w:rsidRDefault="0060101C" w:rsidP="00DB097A">
      <w:r>
        <w:rPr>
          <w:lang w:val="en-GB"/>
        </w:rPr>
        <w:tab/>
        <w:t>Lastly, a person that makes decisions alone will be more confident in making future decisions alone. Making decisions alone is all about practise. It can happen</w:t>
      </w:r>
      <w:r w:rsidR="00F25503">
        <w:rPr>
          <w:lang w:val="en-GB"/>
        </w:rPr>
        <w:t xml:space="preserve"> sometimes</w:t>
      </w:r>
      <w:r>
        <w:rPr>
          <w:lang w:val="en-GB"/>
        </w:rPr>
        <w:t xml:space="preserve"> that you make</w:t>
      </w:r>
      <w:r w:rsidR="00F25503">
        <w:rPr>
          <w:lang w:val="en-GB"/>
        </w:rPr>
        <w:t xml:space="preserve"> a </w:t>
      </w:r>
      <w:r>
        <w:rPr>
          <w:lang w:val="en-GB"/>
        </w:rPr>
        <w:t xml:space="preserve">bad decision but confident </w:t>
      </w:r>
      <w:r>
        <w:t xml:space="preserve">attitude will help you to get the most out of that bad decision. My friend bought </w:t>
      </w:r>
      <w:r w:rsidR="00F25503">
        <w:t xml:space="preserve">a </w:t>
      </w:r>
      <w:r>
        <w:t xml:space="preserve">new car last week </w:t>
      </w:r>
      <w:r w:rsidR="00766491">
        <w:t>and</w:t>
      </w:r>
      <w:r>
        <w:t xml:space="preserve"> he was unhappy because he bought a cheaper car and realised it is not good as he expected. </w:t>
      </w:r>
      <w:r w:rsidR="00766491">
        <w:t>He was not dissapointed because of that self made decision</w:t>
      </w:r>
      <w:r w:rsidR="00F25503">
        <w:t xml:space="preserve"> and</w:t>
      </w:r>
      <w:r w:rsidR="00766491">
        <w:t xml:space="preserve"> the rest of the money </w:t>
      </w:r>
      <w:r w:rsidR="00F25503">
        <w:t xml:space="preserve">left </w:t>
      </w:r>
      <w:r w:rsidR="00766491">
        <w:t>he used to buy a new mobile phone.</w:t>
      </w:r>
    </w:p>
    <w:p w14:paraId="20DA5132" w14:textId="46E89157" w:rsidR="005A4FAB" w:rsidRDefault="00766491" w:rsidP="00DB097A">
      <w:pPr>
        <w:rPr>
          <w:lang w:val="en-GB"/>
        </w:rPr>
      </w:pPr>
      <w:r>
        <w:rPr>
          <w:lang w:val="en-GB"/>
        </w:rPr>
        <w:tab/>
        <w:t>To put a long story short, I believe that it is really important for the person to make their decisions alone and I mentioned few reasons to support my opinion.</w:t>
      </w:r>
    </w:p>
    <w:p w14:paraId="631CA473" w14:textId="5CDDB48E" w:rsidR="00766491" w:rsidRDefault="00766491" w:rsidP="00DB097A">
      <w:pPr>
        <w:rPr>
          <w:lang w:val="en-GB"/>
        </w:rPr>
      </w:pPr>
    </w:p>
    <w:p w14:paraId="40649130" w14:textId="0FCB694D" w:rsidR="00766491" w:rsidRPr="00997638" w:rsidRDefault="00766491" w:rsidP="00DB097A">
      <w:pPr>
        <w:rPr>
          <w:lang w:val="en-GB"/>
        </w:rPr>
      </w:pPr>
      <w:r>
        <w:rPr>
          <w:lang w:val="en-GB"/>
        </w:rPr>
        <w:t xml:space="preserve">24 min </w:t>
      </w:r>
      <w:r w:rsidR="00F25503">
        <w:rPr>
          <w:lang w:val="en-GB"/>
        </w:rPr>
        <w:t>451</w:t>
      </w:r>
      <w:r>
        <w:rPr>
          <w:lang w:val="en-GB"/>
        </w:rPr>
        <w:t xml:space="preserve"> reci</w:t>
      </w:r>
    </w:p>
    <w:sectPr w:rsidR="00766491"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65C55"/>
    <w:rsid w:val="000C5B41"/>
    <w:rsid w:val="00105AB0"/>
    <w:rsid w:val="001C4866"/>
    <w:rsid w:val="00212EB3"/>
    <w:rsid w:val="002E774E"/>
    <w:rsid w:val="003126AE"/>
    <w:rsid w:val="00416EED"/>
    <w:rsid w:val="004462A6"/>
    <w:rsid w:val="00491EE6"/>
    <w:rsid w:val="004921FF"/>
    <w:rsid w:val="004E2F22"/>
    <w:rsid w:val="00532B35"/>
    <w:rsid w:val="00543F64"/>
    <w:rsid w:val="005479D7"/>
    <w:rsid w:val="005A4FAB"/>
    <w:rsid w:val="005E2A01"/>
    <w:rsid w:val="0060101C"/>
    <w:rsid w:val="0064014C"/>
    <w:rsid w:val="00645252"/>
    <w:rsid w:val="006D3D74"/>
    <w:rsid w:val="00715E89"/>
    <w:rsid w:val="007446D4"/>
    <w:rsid w:val="00766491"/>
    <w:rsid w:val="00781667"/>
    <w:rsid w:val="007F63AB"/>
    <w:rsid w:val="0083569A"/>
    <w:rsid w:val="009914CA"/>
    <w:rsid w:val="00997638"/>
    <w:rsid w:val="009B3A88"/>
    <w:rsid w:val="009D0EBC"/>
    <w:rsid w:val="00A036FB"/>
    <w:rsid w:val="00A052E4"/>
    <w:rsid w:val="00A47B03"/>
    <w:rsid w:val="00A72056"/>
    <w:rsid w:val="00A76F68"/>
    <w:rsid w:val="00A9204E"/>
    <w:rsid w:val="00AB76BB"/>
    <w:rsid w:val="00AC7677"/>
    <w:rsid w:val="00AD17EB"/>
    <w:rsid w:val="00B045AA"/>
    <w:rsid w:val="00BA2B49"/>
    <w:rsid w:val="00BF39C4"/>
    <w:rsid w:val="00C94069"/>
    <w:rsid w:val="00CB3E05"/>
    <w:rsid w:val="00DB097A"/>
    <w:rsid w:val="00E46CB5"/>
    <w:rsid w:val="00E54910"/>
    <w:rsid w:val="00F25503"/>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2</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2022-02-07T11:50:00Z</cp:lastPrinted>
  <dcterms:created xsi:type="dcterms:W3CDTF">2022-02-07T12:19:00Z</dcterms:created>
  <dcterms:modified xsi:type="dcterms:W3CDTF">2022-02-07T12:19:00Z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