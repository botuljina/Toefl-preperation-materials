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C2CC" w14:textId="2C06FDCD" w:rsidR="00A9204E" w:rsidRDefault="00997638" w:rsidP="00997638">
      <w:pPr>
        <w:pStyle w:val="Heading1"/>
        <w:rPr>
          <w:lang w:val="en-GB"/>
        </w:rPr>
      </w:pPr>
      <w:r>
        <w:rPr>
          <w:lang w:val="en-GB"/>
        </w:rPr>
        <w:t xml:space="preserve">TOEFL IBT Test </w:t>
      </w:r>
      <w:r w:rsidR="007F63AB">
        <w:rPr>
          <w:lang w:val="en-GB"/>
        </w:rPr>
        <w:t>5 crvena</w:t>
      </w:r>
    </w:p>
    <w:p w14:paraId="1AD311FB" w14:textId="6D7A0DC5" w:rsidR="004921FF" w:rsidRPr="004921FF" w:rsidRDefault="004921FF" w:rsidP="004921FF">
      <w:pPr>
        <w:rPr>
          <w:lang w:val="en-GB"/>
        </w:rPr>
      </w:pPr>
      <w:r>
        <w:rPr>
          <w:lang w:val="en-GB"/>
        </w:rPr>
        <w:t xml:space="preserve">Writing </w:t>
      </w:r>
      <w:r w:rsidR="007F63AB">
        <w:rPr>
          <w:lang w:val="en-GB"/>
        </w:rPr>
        <w:t>2</w:t>
      </w:r>
    </w:p>
    <w:p w14:paraId="5E877F41" w14:textId="3C79AA15" w:rsidR="00997638" w:rsidRDefault="00997638" w:rsidP="00997638">
      <w:pPr>
        <w:pStyle w:val="Heading1"/>
        <w:rPr>
          <w:lang w:val="en-GB"/>
        </w:rPr>
      </w:pPr>
      <w:r>
        <w:rPr>
          <w:lang w:val="en-GB"/>
        </w:rPr>
        <w:t>Milica grupa toefl</w:t>
      </w:r>
    </w:p>
    <w:p w14:paraId="227EB2C9" w14:textId="719D839C" w:rsidR="00997638" w:rsidRDefault="00997638" w:rsidP="00997638">
      <w:pPr>
        <w:rPr>
          <w:lang w:val="en-GB"/>
        </w:rPr>
      </w:pPr>
    </w:p>
    <w:p w14:paraId="186C593F" w14:textId="3B5322D7" w:rsidR="00532B35" w:rsidRDefault="007F63AB" w:rsidP="00DB097A">
      <w:pPr>
        <w:rPr>
          <w:lang w:val="en-GB"/>
        </w:rPr>
      </w:pPr>
      <w:r>
        <w:rPr>
          <w:lang w:val="en-GB"/>
        </w:rPr>
        <w:tab/>
        <w:t xml:space="preserve">The proffesor is </w:t>
      </w:r>
      <w:r w:rsidR="00212EB3">
        <w:rPr>
          <w:lang w:val="en-GB"/>
        </w:rPr>
        <w:t>discussing the topic of technology that will provide smart cars that can drive themselves. The reading passage deals with the same topic. The lecturer uses few points to put the information from the reading passage into question.</w:t>
      </w:r>
    </w:p>
    <w:p w14:paraId="7F6C67F8" w14:textId="5ED332BE" w:rsidR="00212EB3" w:rsidRDefault="00212EB3" w:rsidP="00DB097A">
      <w:pPr>
        <w:rPr>
          <w:lang w:val="en-GB"/>
        </w:rPr>
      </w:pPr>
      <w:r>
        <w:rPr>
          <w:lang w:val="en-GB"/>
        </w:rPr>
        <w:tab/>
        <w:t xml:space="preserve">Firstly, the professor points out that automated driving technology will still get into some accidents. She is of the opinion that accidents will involve more cars because those cars will be on precise distance while driving themselves. On the other hand, </w:t>
      </w:r>
      <w:r w:rsidR="00416EED">
        <w:rPr>
          <w:lang w:val="en-GB"/>
        </w:rPr>
        <w:t>the reading passage states that techonologies will invole smart sensors that will give precise cars location and new automatic braking systems will prevents car accidents. Clearly, the lecturer disapoves of this part of the reading passage.</w:t>
      </w:r>
    </w:p>
    <w:p w14:paraId="0549D6AB" w14:textId="1F5F926F" w:rsidR="00CB3E05" w:rsidRDefault="00416EED" w:rsidP="00DB097A">
      <w:pPr>
        <w:rPr>
          <w:lang w:val="en-GB"/>
        </w:rPr>
      </w:pPr>
      <w:r>
        <w:rPr>
          <w:lang w:val="en-GB"/>
        </w:rPr>
        <w:tab/>
        <w:t>Secondly, the professor mentions that because of increase in number of drivers, new technology will not decrease commuting time. In contras</w:t>
      </w:r>
      <w:r w:rsidR="005A4FAB">
        <w:rPr>
          <w:lang w:val="en-GB"/>
        </w:rPr>
        <w:t>t</w:t>
      </w:r>
      <w:r>
        <w:rPr>
          <w:lang w:val="en-GB"/>
        </w:rPr>
        <w:t xml:space="preserve">, the author of the reading passage maintains that new computer-controlled cars will follow each other </w:t>
      </w:r>
      <w:r w:rsidR="00CB3E05">
        <w:rPr>
          <w:lang w:val="en-GB"/>
        </w:rPr>
        <w:t>at high speeds, so this benefit will help many people who comute by car. Once again, the lecturer has a different point of view than the author of the reading passage.</w:t>
      </w:r>
    </w:p>
    <w:p w14:paraId="22D61315" w14:textId="2D88BBBB" w:rsidR="00CB3E05" w:rsidRDefault="00CB3E05" w:rsidP="00DB097A">
      <w:pPr>
        <w:rPr>
          <w:lang w:val="en-GB"/>
        </w:rPr>
      </w:pPr>
      <w:r>
        <w:rPr>
          <w:lang w:val="en-GB"/>
        </w:rPr>
        <w:tab/>
        <w:t xml:space="preserve">Finally, the professor says that new car technology will not save money, because sensors and smart technology in those cars will be more costly than nowadays cars. Also, repairs for mentioned components will be more expensive. However, the reading passage shows that precise car routes will definetly save money for repairs and replacements parts. As before, the professor challenges this point </w:t>
      </w:r>
      <w:r w:rsidR="005A4FAB">
        <w:rPr>
          <w:lang w:val="en-GB"/>
        </w:rPr>
        <w:t>from the reading passage.</w:t>
      </w:r>
    </w:p>
    <w:p w14:paraId="7196CF25" w14:textId="55A20B47" w:rsidR="005A4FAB" w:rsidRDefault="005A4FAB" w:rsidP="00DB097A">
      <w:pPr>
        <w:rPr>
          <w:lang w:val="en-GB"/>
        </w:rPr>
      </w:pPr>
      <w:r>
        <w:rPr>
          <w:lang w:val="en-GB"/>
        </w:rPr>
        <w:tab/>
        <w:t>In a nutshell, the lecturer and the reading passage are in contrast. The lecturer uses several points to cast doubt on the reading passage in regards to the topic of smart car technology that will improve driving experience.</w:t>
      </w:r>
    </w:p>
    <w:p w14:paraId="44977D3B" w14:textId="02AC237E" w:rsidR="005A4FAB" w:rsidRDefault="005A4FAB" w:rsidP="00DB097A">
      <w:pPr>
        <w:rPr>
          <w:lang w:val="en-GB"/>
        </w:rPr>
      </w:pPr>
    </w:p>
    <w:p w14:paraId="20DA5132" w14:textId="7B9BB444" w:rsidR="005A4FAB" w:rsidRPr="00997638" w:rsidRDefault="005A4FAB" w:rsidP="00DB097A">
      <w:pPr>
        <w:rPr>
          <w:lang w:val="en-GB"/>
        </w:rPr>
      </w:pPr>
      <w:r>
        <w:rPr>
          <w:lang w:val="en-GB"/>
        </w:rPr>
        <w:t>297 reci 17 min.</w:t>
      </w:r>
    </w:p>
    <w:sectPr w:rsidR="005A4FAB" w:rsidRPr="009976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638"/>
    <w:rsid w:val="00065C55"/>
    <w:rsid w:val="000C5B41"/>
    <w:rsid w:val="00105AB0"/>
    <w:rsid w:val="001C4866"/>
    <w:rsid w:val="00212EB3"/>
    <w:rsid w:val="002E774E"/>
    <w:rsid w:val="003126AE"/>
    <w:rsid w:val="00416EED"/>
    <w:rsid w:val="004462A6"/>
    <w:rsid w:val="00491EE6"/>
    <w:rsid w:val="004921FF"/>
    <w:rsid w:val="00532B35"/>
    <w:rsid w:val="00543F64"/>
    <w:rsid w:val="005479D7"/>
    <w:rsid w:val="005A4FAB"/>
    <w:rsid w:val="005E2A01"/>
    <w:rsid w:val="0064014C"/>
    <w:rsid w:val="00645252"/>
    <w:rsid w:val="006D3D74"/>
    <w:rsid w:val="00715E89"/>
    <w:rsid w:val="007446D4"/>
    <w:rsid w:val="00781667"/>
    <w:rsid w:val="007F63AB"/>
    <w:rsid w:val="0083569A"/>
    <w:rsid w:val="009914CA"/>
    <w:rsid w:val="00997638"/>
    <w:rsid w:val="009D0EBC"/>
    <w:rsid w:val="00A036FB"/>
    <w:rsid w:val="00A052E4"/>
    <w:rsid w:val="00A47B03"/>
    <w:rsid w:val="00A72056"/>
    <w:rsid w:val="00A76F68"/>
    <w:rsid w:val="00A9204E"/>
    <w:rsid w:val="00AB76BB"/>
    <w:rsid w:val="00AD17EB"/>
    <w:rsid w:val="00BA2B49"/>
    <w:rsid w:val="00BF39C4"/>
    <w:rsid w:val="00C94069"/>
    <w:rsid w:val="00CB3E05"/>
    <w:rsid w:val="00DB097A"/>
    <w:rsid w:val="00E46CB5"/>
    <w:rsid w:val="00E54910"/>
    <w:rsid w:val="00F90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152F9"/>
  <w15:chartTrackingRefBased/>
  <w15:docId w15:val="{D648F43C-6AFA-4403-B7C9-10D92EC7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97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imo\AppData\Local\Microsoft\Office\16.0\DTS\en-US%7bCE5270BC-20BF-4A81-9EC1-6C362C2E4273%7d\%7b18A52738-4CC3-497C-B397-437D34553DAA%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{18A52738-4CC3-497C-B397-437D34553DAA}tf02786999_win32.dotx</Template>
  <TotalTime>4</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simovic</dc:creator>
  <cp:keywords/>
  <dc:description/>
  <cp:lastModifiedBy>luka simovic</cp:lastModifiedBy>
  <cp:revision>2</cp:revision>
  <cp:lastPrinted>2022-01-14T17:23:00Z</cp:lastPrinted>
  <dcterms:created xsi:type="dcterms:W3CDTF">2022-02-07T11:50:00Z</dcterms:created>
  <dcterms:modified xsi:type="dcterms:W3CDTF">2022-02-07T11:50:00Z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