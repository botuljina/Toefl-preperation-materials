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016856B5" w:rsidR="00A9204E" w:rsidRDefault="00997638" w:rsidP="00997638">
      <w:pPr>
        <w:pStyle w:val="Heading1"/>
        <w:rPr>
          <w:lang w:val="en-GB"/>
        </w:rPr>
      </w:pPr>
      <w:r>
        <w:rPr>
          <w:lang w:val="en-GB"/>
        </w:rPr>
        <w:t xml:space="preserve">TOEFL IBT Test </w:t>
      </w:r>
      <w:r w:rsidR="004921FF">
        <w:rPr>
          <w:lang w:val="en-GB"/>
        </w:rPr>
        <w:t>1</w:t>
      </w:r>
    </w:p>
    <w:p w14:paraId="1AD311FB" w14:textId="0722C6DD" w:rsidR="004921FF" w:rsidRPr="004921FF" w:rsidRDefault="004921FF" w:rsidP="004921FF">
      <w:pPr>
        <w:rPr>
          <w:lang w:val="en-GB"/>
        </w:rPr>
      </w:pPr>
      <w:r>
        <w:rPr>
          <w:lang w:val="en-GB"/>
        </w:rPr>
        <w:t>Writing 1</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4A47C28E" w14:textId="5A0F86A4" w:rsidR="0064014C" w:rsidRDefault="004921FF" w:rsidP="003126AE">
      <w:pPr>
        <w:ind w:firstLine="720"/>
        <w:rPr>
          <w:lang w:val="en-GB"/>
        </w:rPr>
      </w:pPr>
      <w:r>
        <w:rPr>
          <w:lang w:val="en-GB"/>
        </w:rPr>
        <w:t>The proffesor is discussing the topic of endotherms. The reading passage deals with the same topic.</w:t>
      </w:r>
      <w:r w:rsidR="003126AE">
        <w:rPr>
          <w:lang w:val="en-GB"/>
        </w:rPr>
        <w:t xml:space="preserve"> The lecturer uses few topics to put the information from reading passage into question.</w:t>
      </w:r>
    </w:p>
    <w:p w14:paraId="32EC5665" w14:textId="033ADF82" w:rsidR="00A052E4" w:rsidRDefault="003126AE" w:rsidP="00DB097A">
      <w:pPr>
        <w:rPr>
          <w:lang w:val="en-GB"/>
        </w:rPr>
      </w:pPr>
      <w:r>
        <w:rPr>
          <w:lang w:val="en-GB"/>
        </w:rPr>
        <w:tab/>
        <w:t xml:space="preserve">Firstly, the proffessor points out that polar regions were much colder in the past than now. Even if those regions became colder during winter seasons, proffesor thinks that polar dinosaurs could have migrated to hotter areas. </w:t>
      </w:r>
      <w:r w:rsidR="00A052E4">
        <w:rPr>
          <w:lang w:val="en-GB"/>
        </w:rPr>
        <w:t>On the other hand, the reading passage states that polar dinosaurs were endotherms because they lived in those regions and maintained their body temperature above that of surrounding. Clearly, the lecturer disaproves of this part of the reading passage.</w:t>
      </w:r>
    </w:p>
    <w:p w14:paraId="049D232C" w14:textId="4F90ED6E" w:rsidR="00A052E4" w:rsidRDefault="00A052E4" w:rsidP="00DB097A">
      <w:pPr>
        <w:rPr>
          <w:lang w:val="en-GB"/>
        </w:rPr>
      </w:pPr>
      <w:r>
        <w:rPr>
          <w:lang w:val="en-GB"/>
        </w:rPr>
        <w:tab/>
        <w:t>Secondly, the proffessor mentions that</w:t>
      </w:r>
      <w:r w:rsidR="00105AB0">
        <w:rPr>
          <w:lang w:val="en-GB"/>
        </w:rPr>
        <w:t xml:space="preserve"> the</w:t>
      </w:r>
      <w:r>
        <w:rPr>
          <w:lang w:val="en-GB"/>
        </w:rPr>
        <w:t xml:space="preserve"> leg position and movement of dinosarus is connected to their high energy and the reason for specific leg position is to hold </w:t>
      </w:r>
      <w:r w:rsidR="00105AB0">
        <w:rPr>
          <w:lang w:val="en-GB"/>
        </w:rPr>
        <w:t xml:space="preserve">more weight because they can grow so much. In contrast, the reading passage maintains that this specific </w:t>
      </w:r>
      <w:proofErr w:type="gramStart"/>
      <w:r w:rsidR="00105AB0">
        <w:rPr>
          <w:lang w:val="en-GB"/>
        </w:rPr>
        <w:t>dinosaurs</w:t>
      </w:r>
      <w:proofErr w:type="gramEnd"/>
      <w:r w:rsidR="00105AB0">
        <w:rPr>
          <w:lang w:val="en-GB"/>
        </w:rPr>
        <w:t xml:space="preserve"> leg position is because the psychology of endothermy allows physical activity, for example running. Once again, the lecturer has a different point of view than the author of the reading passage.</w:t>
      </w:r>
    </w:p>
    <w:p w14:paraId="05F18668" w14:textId="12D3FB34" w:rsidR="00105AB0" w:rsidRDefault="00105AB0" w:rsidP="00DB097A">
      <w:pPr>
        <w:rPr>
          <w:lang w:val="en-GB"/>
        </w:rPr>
      </w:pPr>
      <w:r>
        <w:rPr>
          <w:lang w:val="en-GB"/>
        </w:rPr>
        <w:tab/>
        <w:t>Finally, the proffessor says that growth rings indicate that dinosaurs grow slowly threw some cooler periods. That style of growth is not characterized for animals that are endother</w:t>
      </w:r>
      <w:r w:rsidR="00532B35">
        <w:rPr>
          <w:lang w:val="en-GB"/>
        </w:rPr>
        <w:t xml:space="preserve">ms. However, the reading </w:t>
      </w:r>
      <w:proofErr w:type="gramStart"/>
      <w:r w:rsidR="00532B35">
        <w:rPr>
          <w:lang w:val="en-GB"/>
        </w:rPr>
        <w:t>passage  shows</w:t>
      </w:r>
      <w:proofErr w:type="gramEnd"/>
      <w:r w:rsidR="00532B35">
        <w:rPr>
          <w:lang w:val="en-GB"/>
        </w:rPr>
        <w:t xml:space="preserve"> that the bones of endotherms usually include sctructures like Haversian canals.</w:t>
      </w:r>
    </w:p>
    <w:p w14:paraId="6958A965" w14:textId="7E6F8C75" w:rsidR="00532B35" w:rsidRDefault="00532B35" w:rsidP="00DB097A">
      <w:pPr>
        <w:rPr>
          <w:lang w:val="en-GB"/>
        </w:rPr>
      </w:pPr>
      <w:r>
        <w:rPr>
          <w:lang w:val="en-GB"/>
        </w:rPr>
        <w:t xml:space="preserve">These canals </w:t>
      </w:r>
      <w:proofErr w:type="gramStart"/>
      <w:r>
        <w:rPr>
          <w:lang w:val="en-GB"/>
        </w:rPr>
        <w:t>allows</w:t>
      </w:r>
      <w:proofErr w:type="gramEnd"/>
      <w:r>
        <w:rPr>
          <w:lang w:val="en-GB"/>
        </w:rPr>
        <w:t xml:space="preserve"> animals to grow quickly and rapidly. As before, the proffesor challenges this </w:t>
      </w:r>
      <w:proofErr w:type="gramStart"/>
      <w:r>
        <w:rPr>
          <w:lang w:val="en-GB"/>
        </w:rPr>
        <w:t>point</w:t>
      </w:r>
      <w:proofErr w:type="gramEnd"/>
      <w:r>
        <w:rPr>
          <w:lang w:val="en-GB"/>
        </w:rPr>
        <w:t xml:space="preserve"> from the reading passage.</w:t>
      </w:r>
    </w:p>
    <w:p w14:paraId="186C593F" w14:textId="5FBB92AE" w:rsidR="00532B35" w:rsidRPr="00997638" w:rsidRDefault="00532B35" w:rsidP="00DB097A">
      <w:pPr>
        <w:rPr>
          <w:lang w:val="en-GB"/>
        </w:rPr>
      </w:pPr>
      <w:r>
        <w:rPr>
          <w:lang w:val="en-GB"/>
        </w:rPr>
        <w:tab/>
        <w:t>In a nutshell, the proffessor and the reading passage are in contrast. The lecturer uses several points to cast doubt on the reading passage in regards to the topic of endotherms.</w:t>
      </w:r>
    </w:p>
    <w:sectPr w:rsidR="00532B35"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C4866"/>
    <w:rsid w:val="002E774E"/>
    <w:rsid w:val="003126AE"/>
    <w:rsid w:val="004462A6"/>
    <w:rsid w:val="00491EE6"/>
    <w:rsid w:val="004921FF"/>
    <w:rsid w:val="00532B35"/>
    <w:rsid w:val="00543F64"/>
    <w:rsid w:val="005479D7"/>
    <w:rsid w:val="005E2A01"/>
    <w:rsid w:val="0064014C"/>
    <w:rsid w:val="00645252"/>
    <w:rsid w:val="006D3D74"/>
    <w:rsid w:val="00715E89"/>
    <w:rsid w:val="007446D4"/>
    <w:rsid w:val="00781667"/>
    <w:rsid w:val="0083569A"/>
    <w:rsid w:val="009914CA"/>
    <w:rsid w:val="00997638"/>
    <w:rsid w:val="009D0EBC"/>
    <w:rsid w:val="00A036FB"/>
    <w:rsid w:val="00A052E4"/>
    <w:rsid w:val="00A47B03"/>
    <w:rsid w:val="00A72056"/>
    <w:rsid w:val="00A76F68"/>
    <w:rsid w:val="00A9204E"/>
    <w:rsid w:val="00AB76BB"/>
    <w:rsid w:val="00AD17EB"/>
    <w:rsid w:val="00BA2B49"/>
    <w:rsid w:val="00BF39C4"/>
    <w:rsid w:val="00C94069"/>
    <w:rsid w:val="00DB097A"/>
    <w:rsid w:val="00E46CB5"/>
    <w:rsid w:val="00E54910"/>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4</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2022-01-14T17:23:00Z</cp:lastPrinted>
  <dcterms:created xsi:type="dcterms:W3CDTF">2022-02-02T17:58:00Z</dcterms:created>
  <dcterms:modified xsi:type="dcterms:W3CDTF">2022-02-02T17:58:00Z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