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C2CC" w14:textId="2C06FDCD" w:rsidR="00A9204E" w:rsidRDefault="00997638" w:rsidP="00997638">
      <w:pPr>
        <w:pStyle w:val="Heading1"/>
        <w:rPr>
          <w:lang w:val="en-GB"/>
        </w:rPr>
      </w:pPr>
      <w:r>
        <w:rPr>
          <w:lang w:val="en-GB"/>
        </w:rPr>
        <w:t xml:space="preserve">TOEFL IBT Test </w:t>
      </w:r>
      <w:r w:rsidR="007F63AB">
        <w:rPr>
          <w:lang w:val="en-GB"/>
        </w:rPr>
        <w:t>5 crvena</w:t>
      </w:r>
    </w:p>
    <w:p w14:paraId="1AD311FB" w14:textId="6D7A0DC5" w:rsidR="004921FF" w:rsidRPr="004921FF" w:rsidRDefault="004921FF" w:rsidP="004921FF">
      <w:pPr>
        <w:rPr>
          <w:lang w:val="en-GB"/>
        </w:rPr>
      </w:pPr>
      <w:r>
        <w:rPr>
          <w:lang w:val="en-GB"/>
        </w:rPr>
        <w:t xml:space="preserve">Writing </w:t>
      </w:r>
      <w:r w:rsidR="007F63AB">
        <w:rPr>
          <w:lang w:val="en-GB"/>
        </w:rPr>
        <w:t>2</w:t>
      </w:r>
    </w:p>
    <w:p w14:paraId="5E877F41" w14:textId="3C79AA15" w:rsidR="00997638" w:rsidRDefault="00997638" w:rsidP="00997638">
      <w:pPr>
        <w:pStyle w:val="Heading1"/>
        <w:rPr>
          <w:lang w:val="en-GB"/>
        </w:rPr>
      </w:pPr>
      <w:r>
        <w:rPr>
          <w:lang w:val="en-GB"/>
        </w:rPr>
        <w:t>Milica grupa toefl</w:t>
      </w:r>
    </w:p>
    <w:p w14:paraId="227EB2C9" w14:textId="719D839C" w:rsidR="00997638" w:rsidRDefault="00997638" w:rsidP="00997638">
      <w:pPr>
        <w:rPr>
          <w:lang w:val="en-GB"/>
        </w:rPr>
      </w:pPr>
    </w:p>
    <w:p w14:paraId="186C593F" w14:textId="79523689" w:rsidR="0089228D" w:rsidRDefault="007F63AB" w:rsidP="0089228D">
      <w:pPr>
        <w:rPr>
          <w:lang w:val="en-GB"/>
        </w:rPr>
      </w:pPr>
      <w:r>
        <w:rPr>
          <w:lang w:val="en-GB"/>
        </w:rPr>
        <w:tab/>
      </w:r>
      <w:r w:rsidR="0089228D">
        <w:rPr>
          <w:lang w:val="en-GB"/>
        </w:rPr>
        <w:t xml:space="preserve">The professor is discussing the topic of </w:t>
      </w:r>
      <w:r w:rsidR="00C80828">
        <w:rPr>
          <w:lang w:val="en-GB"/>
        </w:rPr>
        <w:t>J</w:t>
      </w:r>
      <w:r w:rsidR="0089228D">
        <w:rPr>
          <w:lang w:val="en-GB"/>
        </w:rPr>
        <w:t xml:space="preserve">ane </w:t>
      </w:r>
      <w:r w:rsidR="00C80828">
        <w:rPr>
          <w:lang w:val="en-GB"/>
        </w:rPr>
        <w:t>A</w:t>
      </w:r>
      <w:r w:rsidR="0089228D">
        <w:rPr>
          <w:lang w:val="en-GB"/>
        </w:rPr>
        <w:t xml:space="preserve">ustin who was one of the most famous </w:t>
      </w:r>
      <w:proofErr w:type="gramStart"/>
      <w:r w:rsidR="0089228D">
        <w:rPr>
          <w:lang w:val="en-GB"/>
        </w:rPr>
        <w:t>novelist</w:t>
      </w:r>
      <w:proofErr w:type="gramEnd"/>
      <w:r w:rsidR="0089228D">
        <w:rPr>
          <w:lang w:val="en-GB"/>
        </w:rPr>
        <w:t xml:space="preserve"> in England. The reading passage deals with the same topic. The lecturer uses a few points to put the information from the reading part into question.</w:t>
      </w:r>
    </w:p>
    <w:p w14:paraId="20DA5132" w14:textId="2B22B23E" w:rsidR="005A4FAB" w:rsidRDefault="0089228D" w:rsidP="00DB097A">
      <w:pPr>
        <w:rPr>
          <w:lang w:val="en-GB"/>
        </w:rPr>
      </w:pPr>
      <w:r>
        <w:rPr>
          <w:lang w:val="en-GB"/>
        </w:rPr>
        <w:tab/>
        <w:t>Firstly, the lecturer points out that when the picture was authorize</w:t>
      </w:r>
      <w:r w:rsidR="00C80828">
        <w:rPr>
          <w:lang w:val="en-GB"/>
        </w:rPr>
        <w:t>d</w:t>
      </w:r>
      <w:r>
        <w:rPr>
          <w:lang w:val="en-GB"/>
        </w:rPr>
        <w:t>, Jane Austin was dead for seventy years. On the other hand, the reading passage states that Austen’s family recognized it as a portrait and that they endorse the claim that the girl on the portrait is Austen Jane.</w:t>
      </w:r>
    </w:p>
    <w:p w14:paraId="0B57B0F5" w14:textId="5C332064" w:rsidR="0089228D" w:rsidRDefault="0089228D" w:rsidP="00DB097A">
      <w:pPr>
        <w:rPr>
          <w:lang w:val="en-GB"/>
        </w:rPr>
      </w:pPr>
      <w:r>
        <w:rPr>
          <w:lang w:val="en-GB"/>
        </w:rPr>
        <w:tab/>
        <w:t xml:space="preserve">Secondly, </w:t>
      </w:r>
      <w:r w:rsidR="00C80828">
        <w:rPr>
          <w:lang w:val="en-GB"/>
        </w:rPr>
        <w:t>the</w:t>
      </w:r>
      <w:r>
        <w:rPr>
          <w:lang w:val="en-GB"/>
        </w:rPr>
        <w:t xml:space="preserve"> professor mentions that the girl on the portrait could be relative </w:t>
      </w:r>
      <w:r w:rsidR="001E060B">
        <w:rPr>
          <w:lang w:val="en-GB"/>
        </w:rPr>
        <w:t>of Austin. He also mentions the Austen’s extended family was large and that many scientists also think that it was Austen’s relative on the portrait. In contrast, the author of the reading passage maintains that the face in the portrait is similar to the face in Cassandra’s sketch.</w:t>
      </w:r>
      <w:r w:rsidR="00C80828">
        <w:rPr>
          <w:lang w:val="en-GB"/>
        </w:rPr>
        <w:t xml:space="preserve"> </w:t>
      </w:r>
      <w:r w:rsidR="002B4691">
        <w:rPr>
          <w:lang w:val="en-GB"/>
        </w:rPr>
        <w:t>Even if Cassandra was not a professional painter, the eyebrows, nose, mouth and shape of the face were very much alike those in the portrait.</w:t>
      </w:r>
      <w:r w:rsidR="001E060B">
        <w:rPr>
          <w:lang w:val="en-GB"/>
        </w:rPr>
        <w:t xml:space="preserve"> Once again, the lecturer has a different point of view than the author of the reading passage.</w:t>
      </w:r>
    </w:p>
    <w:p w14:paraId="026F0442" w14:textId="335FEEA8" w:rsidR="00C80828" w:rsidRDefault="001E060B" w:rsidP="00DB097A">
      <w:pPr>
        <w:rPr>
          <w:lang w:val="en-GB"/>
        </w:rPr>
      </w:pPr>
      <w:r>
        <w:rPr>
          <w:lang w:val="en-GB"/>
        </w:rPr>
        <w:tab/>
        <w:t xml:space="preserve">Thirdly, the professor points that the picture was sold by an artist who did not sell canvas at that time. However, the reading passage shows that Humprey was </w:t>
      </w:r>
      <w:r w:rsidR="00C80828">
        <w:rPr>
          <w:lang w:val="en-GB"/>
        </w:rPr>
        <w:t xml:space="preserve">the kind of professional the Austen family would hire. </w:t>
      </w:r>
      <w:r w:rsidR="002B4691">
        <w:rPr>
          <w:lang w:val="en-GB"/>
        </w:rPr>
        <w:t>The reading passage</w:t>
      </w:r>
      <w:r w:rsidR="00C80828">
        <w:rPr>
          <w:lang w:val="en-GB"/>
        </w:rPr>
        <w:t xml:space="preserve"> mentioned that the painter was active in the exact period when the Austen was the teenager.</w:t>
      </w:r>
      <w:r w:rsidR="002B4691">
        <w:rPr>
          <w:lang w:val="en-GB"/>
        </w:rPr>
        <w:t xml:space="preserve"> As before, the professor challenges this point from the reading passage.</w:t>
      </w:r>
    </w:p>
    <w:p w14:paraId="2928B722" w14:textId="02536FB0" w:rsidR="00C80828" w:rsidRDefault="00C80828" w:rsidP="00DB097A">
      <w:pPr>
        <w:rPr>
          <w:lang w:val="en-GB"/>
        </w:rPr>
      </w:pPr>
      <w:r>
        <w:rPr>
          <w:lang w:val="en-GB"/>
        </w:rPr>
        <w:tab/>
        <w:t>In a nutshell, the professor and the reading passage are in contrast. The lecturer uses several points to cast doubt on the reading passage in regards to the topic of Jane Austin.</w:t>
      </w:r>
    </w:p>
    <w:p w14:paraId="55F05F72" w14:textId="018A6E37" w:rsidR="002B4691" w:rsidRDefault="002B4691" w:rsidP="00DB097A">
      <w:pPr>
        <w:rPr>
          <w:lang w:val="en-GB"/>
        </w:rPr>
      </w:pPr>
    </w:p>
    <w:p w14:paraId="36B2D746" w14:textId="070739D8" w:rsidR="002B4691" w:rsidRPr="00997638" w:rsidRDefault="002B4691" w:rsidP="00DB097A">
      <w:pPr>
        <w:rPr>
          <w:lang w:val="en-GB"/>
        </w:rPr>
      </w:pPr>
      <w:r>
        <w:rPr>
          <w:lang w:val="en-GB"/>
        </w:rPr>
        <w:t>18 min 305 reci</w:t>
      </w:r>
    </w:p>
    <w:sectPr w:rsidR="002B4691" w:rsidRPr="00997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638"/>
    <w:rsid w:val="00065C55"/>
    <w:rsid w:val="000C5B41"/>
    <w:rsid w:val="00105AB0"/>
    <w:rsid w:val="001C4866"/>
    <w:rsid w:val="001E060B"/>
    <w:rsid w:val="00212EB3"/>
    <w:rsid w:val="002B4691"/>
    <w:rsid w:val="002E774E"/>
    <w:rsid w:val="003126AE"/>
    <w:rsid w:val="00416EED"/>
    <w:rsid w:val="004462A6"/>
    <w:rsid w:val="00491EE6"/>
    <w:rsid w:val="004921FF"/>
    <w:rsid w:val="00532B35"/>
    <w:rsid w:val="00543F64"/>
    <w:rsid w:val="005479D7"/>
    <w:rsid w:val="005A4FAB"/>
    <w:rsid w:val="005E2A01"/>
    <w:rsid w:val="0064014C"/>
    <w:rsid w:val="00645252"/>
    <w:rsid w:val="006D3D74"/>
    <w:rsid w:val="00715E89"/>
    <w:rsid w:val="007446D4"/>
    <w:rsid w:val="00781667"/>
    <w:rsid w:val="007F63AB"/>
    <w:rsid w:val="0083569A"/>
    <w:rsid w:val="0089228D"/>
    <w:rsid w:val="009914CA"/>
    <w:rsid w:val="00997638"/>
    <w:rsid w:val="009D0EBC"/>
    <w:rsid w:val="00A036FB"/>
    <w:rsid w:val="00A052E4"/>
    <w:rsid w:val="00A47B03"/>
    <w:rsid w:val="00A72056"/>
    <w:rsid w:val="00A76F68"/>
    <w:rsid w:val="00A9204E"/>
    <w:rsid w:val="00AB76BB"/>
    <w:rsid w:val="00AD17EB"/>
    <w:rsid w:val="00BA2B49"/>
    <w:rsid w:val="00BF39C4"/>
    <w:rsid w:val="00C80828"/>
    <w:rsid w:val="00C94069"/>
    <w:rsid w:val="00CB3E05"/>
    <w:rsid w:val="00DB097A"/>
    <w:rsid w:val="00E46CB5"/>
    <w:rsid w:val="00E54910"/>
    <w:rsid w:val="00F90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152F9"/>
  <w15:chartTrackingRefBased/>
  <w15:docId w15:val="{D648F43C-6AFA-4403-B7C9-10D92EC78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97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simo\AppData\Local\Microsoft\Office\16.0\DTS\en-US%7bCE5270BC-20BF-4A81-9EC1-6C362C2E4273%7d\%7b18A52738-4CC3-497C-B397-437D34553DAA%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{18A52738-4CC3-497C-B397-437D34553DAA}tf02786999_win32.dotx</Template>
  <TotalTime>3</TotalTime>
  <Pages>1</Pages>
  <Words>266</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simovic</dc:creator>
  <cp:keywords/>
  <dc:description/>
  <cp:lastModifiedBy>luka simovic</cp:lastModifiedBy>
  <cp:revision>2</cp:revision>
  <cp:lastPrinted>2022-01-14T17:23:00Z</cp:lastPrinted>
  <dcterms:created xsi:type="dcterms:W3CDTF">2022-03-15T14:26:00Z</dcterms:created>
  <dcterms:modified xsi:type="dcterms:W3CDTF">2022-03-15T14:26:00Z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